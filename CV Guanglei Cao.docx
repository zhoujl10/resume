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AC59E" w14:textId="77777777" w:rsidR="00BE16DE" w:rsidRPr="00B042B9" w:rsidRDefault="00CA53F0" w:rsidP="00B042B9">
      <w:pPr>
        <w:spacing w:before="40"/>
        <w:ind w:left="3913" w:right="3920"/>
        <w:jc w:val="center"/>
        <w:rPr>
          <w:sz w:val="28"/>
          <w:szCs w:val="28"/>
        </w:rPr>
      </w:pPr>
      <w:r w:rsidRPr="00B042B9">
        <w:rPr>
          <w:b/>
          <w:spacing w:val="-8"/>
          <w:sz w:val="28"/>
          <w:szCs w:val="28"/>
        </w:rPr>
        <w:t>G</w:t>
      </w:r>
      <w:r w:rsidRPr="00B042B9">
        <w:rPr>
          <w:b/>
          <w:spacing w:val="-2"/>
          <w:sz w:val="28"/>
          <w:szCs w:val="28"/>
        </w:rPr>
        <w:t>u</w:t>
      </w:r>
      <w:r w:rsidRPr="00B042B9">
        <w:rPr>
          <w:b/>
          <w:spacing w:val="-7"/>
          <w:sz w:val="28"/>
          <w:szCs w:val="28"/>
        </w:rPr>
        <w:t>a</w:t>
      </w:r>
      <w:r w:rsidRPr="00B042B9">
        <w:rPr>
          <w:b/>
          <w:spacing w:val="-2"/>
          <w:sz w:val="28"/>
          <w:szCs w:val="28"/>
        </w:rPr>
        <w:t>n</w:t>
      </w:r>
      <w:r w:rsidRPr="00B042B9">
        <w:rPr>
          <w:b/>
          <w:spacing w:val="7"/>
          <w:sz w:val="28"/>
          <w:szCs w:val="28"/>
        </w:rPr>
        <w:t>g</w:t>
      </w:r>
      <w:r w:rsidRPr="00B042B9">
        <w:rPr>
          <w:b/>
          <w:sz w:val="28"/>
          <w:szCs w:val="28"/>
        </w:rPr>
        <w:t>lei</w:t>
      </w:r>
      <w:r w:rsidRPr="00B042B9">
        <w:rPr>
          <w:b/>
          <w:spacing w:val="44"/>
          <w:sz w:val="28"/>
          <w:szCs w:val="28"/>
        </w:rPr>
        <w:t xml:space="preserve"> </w:t>
      </w:r>
      <w:r w:rsidRPr="00B042B9">
        <w:rPr>
          <w:b/>
          <w:w w:val="101"/>
          <w:sz w:val="28"/>
          <w:szCs w:val="28"/>
        </w:rPr>
        <w:t>C</w:t>
      </w:r>
      <w:r w:rsidR="00B042B9" w:rsidRPr="00B042B9">
        <w:rPr>
          <w:b/>
          <w:spacing w:val="-13"/>
          <w:w w:val="101"/>
          <w:sz w:val="28"/>
          <w:szCs w:val="28"/>
        </w:rPr>
        <w:t>ao</w:t>
      </w:r>
    </w:p>
    <w:p w14:paraId="4BDBF5FF" w14:textId="77777777" w:rsidR="00BE16DE" w:rsidRDefault="00CA53F0">
      <w:pPr>
        <w:ind w:left="3255" w:right="3234"/>
        <w:jc w:val="center"/>
        <w:rPr>
          <w:w w:val="102"/>
        </w:rPr>
      </w:pPr>
      <w:r w:rsidRPr="00D115B4">
        <w:rPr>
          <w:b/>
          <w:spacing w:val="-25"/>
        </w:rPr>
        <w:t>E</w:t>
      </w:r>
      <w:r w:rsidRPr="00D115B4">
        <w:rPr>
          <w:b/>
          <w:spacing w:val="-12"/>
        </w:rPr>
        <w:t>m</w:t>
      </w:r>
      <w:r w:rsidRPr="00D115B4">
        <w:rPr>
          <w:b/>
          <w:spacing w:val="-7"/>
        </w:rPr>
        <w:t>a</w:t>
      </w:r>
      <w:r w:rsidRPr="00D115B4">
        <w:rPr>
          <w:b/>
          <w:spacing w:val="6"/>
        </w:rPr>
        <w:t>il</w:t>
      </w:r>
      <w:r w:rsidRPr="00D115B4">
        <w:rPr>
          <w:b/>
        </w:rPr>
        <w:t xml:space="preserve">: </w:t>
      </w:r>
      <w:r w:rsidRPr="00D115B4">
        <w:rPr>
          <w:b/>
          <w:spacing w:val="18"/>
        </w:rPr>
        <w:t xml:space="preserve"> </w:t>
      </w:r>
      <w:r w:rsidR="0053285E" w:rsidRPr="00D115B4">
        <w:t>caogl@umich.edu</w:t>
      </w:r>
      <w:hyperlink>
        <w:r w:rsidRPr="00D115B4">
          <w:t xml:space="preserve"> </w:t>
        </w:r>
        <w:r w:rsidRPr="00D115B4">
          <w:rPr>
            <w:spacing w:val="15"/>
          </w:rPr>
          <w:t xml:space="preserve"> </w:t>
        </w:r>
        <w:r w:rsidRPr="00D115B4">
          <w:rPr>
            <w:b/>
            <w:spacing w:val="-25"/>
          </w:rPr>
          <w:t>T</w:t>
        </w:r>
        <w:r w:rsidRPr="00D115B4">
          <w:rPr>
            <w:b/>
            <w:spacing w:val="3"/>
          </w:rPr>
          <w:t>e</w:t>
        </w:r>
        <w:r w:rsidRPr="00D115B4">
          <w:rPr>
            <w:b/>
            <w:spacing w:val="6"/>
          </w:rPr>
          <w:t>l</w:t>
        </w:r>
        <w:r w:rsidRPr="00D115B4">
          <w:rPr>
            <w:b/>
            <w:spacing w:val="3"/>
          </w:rPr>
          <w:t>e</w:t>
        </w:r>
        <w:r w:rsidRPr="00D115B4">
          <w:rPr>
            <w:b/>
          </w:rPr>
          <w:t>:</w:t>
        </w:r>
        <w:r w:rsidRPr="00D115B4">
          <w:rPr>
            <w:b/>
            <w:spacing w:val="18"/>
          </w:rPr>
          <w:t xml:space="preserve"> </w:t>
        </w:r>
        <w:r w:rsidRPr="00D115B4">
          <w:rPr>
            <w:spacing w:val="-8"/>
            <w:w w:val="102"/>
          </w:rPr>
          <w:t>7039498</w:t>
        </w:r>
        <w:r w:rsidRPr="00D115B4">
          <w:rPr>
            <w:spacing w:val="7"/>
            <w:w w:val="102"/>
          </w:rPr>
          <w:t>67</w:t>
        </w:r>
        <w:r w:rsidRPr="00D115B4">
          <w:rPr>
            <w:w w:val="102"/>
          </w:rPr>
          <w:t>0</w:t>
        </w:r>
      </w:hyperlink>
    </w:p>
    <w:p w14:paraId="6AC28F21" w14:textId="44F9DBF9" w:rsidR="00E07BCF" w:rsidRDefault="000C6A2D" w:rsidP="00E07BCF">
      <w:pPr>
        <w:ind w:left="3255" w:right="3234"/>
        <w:jc w:val="center"/>
      </w:pPr>
      <w:r>
        <w:t>McIntyre 1730, Ann Arbor, MI 48109</w:t>
      </w:r>
    </w:p>
    <w:p w14:paraId="399B48A7" w14:textId="77777777" w:rsidR="003C03BF" w:rsidRDefault="003C03BF">
      <w:pPr>
        <w:spacing w:before="5" w:line="240" w:lineRule="exact"/>
        <w:rPr>
          <w:spacing w:val="6"/>
          <w:sz w:val="21"/>
          <w:szCs w:val="21"/>
        </w:rPr>
      </w:pPr>
    </w:p>
    <w:p w14:paraId="09EF43CD" w14:textId="315D1A5A" w:rsidR="004E4516" w:rsidRPr="00E07BCF" w:rsidRDefault="004E4516" w:rsidP="004E4516">
      <w:pPr>
        <w:tabs>
          <w:tab w:val="left" w:pos="10560"/>
        </w:tabs>
        <w:rPr>
          <w:sz w:val="22"/>
          <w:szCs w:val="22"/>
        </w:rPr>
      </w:pPr>
      <w:r>
        <w:rPr>
          <w:b/>
          <w:spacing w:val="-10"/>
          <w:position w:val="-1"/>
          <w:sz w:val="22"/>
          <w:szCs w:val="22"/>
          <w:u w:val="thick" w:color="000000"/>
        </w:rPr>
        <w:t>OBJECTIVE</w:t>
      </w:r>
      <w:r w:rsidRPr="00B22830">
        <w:rPr>
          <w:b/>
          <w:position w:val="-1"/>
          <w:sz w:val="22"/>
          <w:szCs w:val="22"/>
          <w:u w:val="thick" w:color="000000"/>
        </w:rPr>
        <w:t xml:space="preserve">: </w:t>
      </w:r>
      <w:r w:rsidRPr="00B22830">
        <w:rPr>
          <w:b/>
          <w:position w:val="-1"/>
          <w:sz w:val="22"/>
          <w:szCs w:val="22"/>
          <w:u w:val="thick" w:color="000000"/>
        </w:rPr>
        <w:tab/>
      </w:r>
    </w:p>
    <w:p w14:paraId="3B08BDC7" w14:textId="042BCF7C" w:rsidR="004E4516" w:rsidRDefault="004E4516" w:rsidP="004E4516">
      <w:pPr>
        <w:spacing w:after="60"/>
      </w:pPr>
      <w:r>
        <w:t>Hoping to land an internship position as a software engineer or data analyst</w:t>
      </w:r>
    </w:p>
    <w:p w14:paraId="220A8DD1" w14:textId="77777777" w:rsidR="004E4516" w:rsidRDefault="004E4516" w:rsidP="00E07BCF">
      <w:pPr>
        <w:tabs>
          <w:tab w:val="left" w:pos="10560"/>
        </w:tabs>
        <w:rPr>
          <w:b/>
          <w:spacing w:val="-10"/>
          <w:position w:val="-1"/>
          <w:sz w:val="22"/>
          <w:szCs w:val="22"/>
          <w:u w:val="thick" w:color="000000"/>
        </w:rPr>
      </w:pPr>
    </w:p>
    <w:p w14:paraId="4F233099" w14:textId="5D2E673C" w:rsidR="00E07BCF" w:rsidRPr="00E07BCF" w:rsidRDefault="00E07BCF" w:rsidP="00E07BCF">
      <w:pPr>
        <w:tabs>
          <w:tab w:val="left" w:pos="10560"/>
        </w:tabs>
        <w:rPr>
          <w:sz w:val="22"/>
          <w:szCs w:val="22"/>
        </w:rPr>
      </w:pPr>
      <w:r>
        <w:rPr>
          <w:b/>
          <w:spacing w:val="-10"/>
          <w:position w:val="-1"/>
          <w:sz w:val="22"/>
          <w:szCs w:val="22"/>
          <w:u w:val="thick" w:color="000000"/>
        </w:rPr>
        <w:t>PROJECT AND CODE PORTFOLIO</w:t>
      </w:r>
      <w:r w:rsidRPr="00B22830">
        <w:rPr>
          <w:b/>
          <w:position w:val="-1"/>
          <w:sz w:val="22"/>
          <w:szCs w:val="22"/>
          <w:u w:val="thick" w:color="000000"/>
        </w:rPr>
        <w:t xml:space="preserve">: </w:t>
      </w:r>
      <w:r w:rsidRPr="00B22830">
        <w:rPr>
          <w:b/>
          <w:position w:val="-1"/>
          <w:sz w:val="22"/>
          <w:szCs w:val="22"/>
          <w:u w:val="thick" w:color="000000"/>
        </w:rPr>
        <w:tab/>
      </w:r>
    </w:p>
    <w:p w14:paraId="33A00BF7" w14:textId="2835310D" w:rsidR="00E07BCF" w:rsidRDefault="004E4516" w:rsidP="004E4516">
      <w:pPr>
        <w:spacing w:after="60"/>
      </w:pPr>
      <w:r w:rsidRPr="004E4516">
        <w:t>https://github.com/caogl</w:t>
      </w:r>
    </w:p>
    <w:p w14:paraId="68A74173" w14:textId="77777777" w:rsidR="004E4516" w:rsidRPr="004E4516" w:rsidRDefault="004E4516" w:rsidP="004E4516">
      <w:pPr>
        <w:spacing w:after="60"/>
      </w:pPr>
    </w:p>
    <w:p w14:paraId="7E78DDF9" w14:textId="2FB8DFE0" w:rsidR="00B77D39" w:rsidRPr="00B22830" w:rsidRDefault="00CA53F0" w:rsidP="00B77D39">
      <w:pPr>
        <w:tabs>
          <w:tab w:val="left" w:pos="10560"/>
        </w:tabs>
        <w:ind w:right="67"/>
        <w:rPr>
          <w:sz w:val="22"/>
          <w:szCs w:val="22"/>
        </w:rPr>
      </w:pPr>
      <w:r w:rsidRPr="00B22830">
        <w:rPr>
          <w:b/>
          <w:spacing w:val="-10"/>
          <w:position w:val="-1"/>
          <w:sz w:val="22"/>
          <w:szCs w:val="22"/>
          <w:u w:val="thick" w:color="000000"/>
        </w:rPr>
        <w:t>E</w:t>
      </w:r>
      <w:r w:rsidRPr="00B22830">
        <w:rPr>
          <w:b/>
          <w:spacing w:val="6"/>
          <w:position w:val="-1"/>
          <w:sz w:val="22"/>
          <w:szCs w:val="22"/>
          <w:u w:val="thick" w:color="000000"/>
        </w:rPr>
        <w:t>D</w:t>
      </w:r>
      <w:r w:rsidRPr="00B22830">
        <w:rPr>
          <w:b/>
          <w:spacing w:val="-8"/>
          <w:position w:val="-1"/>
          <w:sz w:val="22"/>
          <w:szCs w:val="22"/>
          <w:u w:val="thick" w:color="000000"/>
        </w:rPr>
        <w:t>UC</w:t>
      </w:r>
      <w:r w:rsidRPr="00B22830">
        <w:rPr>
          <w:b/>
          <w:spacing w:val="-23"/>
          <w:position w:val="-1"/>
          <w:sz w:val="22"/>
          <w:szCs w:val="22"/>
          <w:u w:val="thick" w:color="000000"/>
        </w:rPr>
        <w:t>A</w:t>
      </w:r>
      <w:r w:rsidRPr="00B22830">
        <w:rPr>
          <w:b/>
          <w:spacing w:val="-10"/>
          <w:position w:val="-1"/>
          <w:sz w:val="22"/>
          <w:szCs w:val="22"/>
          <w:u w:val="thick" w:color="000000"/>
        </w:rPr>
        <w:t>T</w:t>
      </w:r>
      <w:r w:rsidRPr="00B22830">
        <w:rPr>
          <w:b/>
          <w:spacing w:val="-3"/>
          <w:position w:val="-1"/>
          <w:sz w:val="22"/>
          <w:szCs w:val="22"/>
          <w:u w:val="thick" w:color="000000"/>
        </w:rPr>
        <w:t>I</w:t>
      </w:r>
      <w:r w:rsidRPr="00B22830">
        <w:rPr>
          <w:b/>
          <w:spacing w:val="-7"/>
          <w:position w:val="-1"/>
          <w:sz w:val="22"/>
          <w:szCs w:val="22"/>
          <w:u w:val="thick" w:color="000000"/>
        </w:rPr>
        <w:t>O</w:t>
      </w:r>
      <w:r w:rsidRPr="00B22830">
        <w:rPr>
          <w:b/>
          <w:spacing w:val="6"/>
          <w:position w:val="-1"/>
          <w:sz w:val="22"/>
          <w:szCs w:val="22"/>
          <w:u w:val="thick" w:color="000000"/>
        </w:rPr>
        <w:t>N</w:t>
      </w:r>
      <w:r w:rsidRPr="00B22830">
        <w:rPr>
          <w:b/>
          <w:position w:val="-1"/>
          <w:sz w:val="22"/>
          <w:szCs w:val="22"/>
          <w:u w:val="thick" w:color="000000"/>
        </w:rPr>
        <w:t xml:space="preserve">: </w:t>
      </w:r>
      <w:r w:rsidRPr="00B22830">
        <w:rPr>
          <w:b/>
          <w:position w:val="-1"/>
          <w:sz w:val="22"/>
          <w:szCs w:val="22"/>
          <w:u w:val="thick" w:color="000000"/>
        </w:rPr>
        <w:tab/>
      </w:r>
      <w:r w:rsidR="00B77D39" w:rsidRPr="00B22830">
        <w:rPr>
          <w:sz w:val="22"/>
          <w:szCs w:val="22"/>
        </w:rPr>
        <w:t xml:space="preserve">                                                                                                 </w:t>
      </w:r>
      <w:r w:rsidR="00B77D39" w:rsidRPr="00B22830">
        <w:rPr>
          <w:spacing w:val="7"/>
          <w:sz w:val="22"/>
          <w:szCs w:val="22"/>
        </w:rPr>
        <w:t xml:space="preserve">                              </w:t>
      </w:r>
    </w:p>
    <w:p w14:paraId="7DE88DAB" w14:textId="4DC44BDA" w:rsidR="00B77D39" w:rsidRPr="00D115B4" w:rsidRDefault="00B77D39" w:rsidP="00B77D39">
      <w:pPr>
        <w:spacing w:before="7"/>
        <w:rPr>
          <w:sz w:val="21"/>
          <w:szCs w:val="21"/>
        </w:rPr>
      </w:pPr>
      <w:r w:rsidRPr="00D115B4">
        <w:rPr>
          <w:b/>
          <w:sz w:val="21"/>
          <w:szCs w:val="21"/>
        </w:rPr>
        <w:t xml:space="preserve">University of Michigan, Ann Arbor                                                                                                            </w:t>
      </w:r>
      <w:r w:rsidR="00D115B4">
        <w:rPr>
          <w:b/>
          <w:sz w:val="21"/>
          <w:szCs w:val="21"/>
        </w:rPr>
        <w:t xml:space="preserve">       </w:t>
      </w:r>
      <w:r w:rsidRPr="00D115B4">
        <w:rPr>
          <w:b/>
          <w:sz w:val="21"/>
          <w:szCs w:val="21"/>
        </w:rPr>
        <w:t xml:space="preserve">  </w:t>
      </w:r>
      <w:r w:rsidRPr="00D115B4">
        <w:rPr>
          <w:sz w:val="21"/>
          <w:szCs w:val="21"/>
        </w:rPr>
        <w:t>07.2013-present</w:t>
      </w:r>
    </w:p>
    <w:p w14:paraId="1FC188B9" w14:textId="37080E41" w:rsidR="003C03BF" w:rsidRPr="004E4516" w:rsidRDefault="004E4516" w:rsidP="003C03BF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4E4516">
        <w:rPr>
          <w:spacing w:val="6"/>
          <w:sz w:val="21"/>
          <w:szCs w:val="21"/>
        </w:rPr>
        <w:t>Master</w:t>
      </w:r>
      <w:r w:rsidRPr="004E4516">
        <w:rPr>
          <w:spacing w:val="17"/>
          <w:sz w:val="21"/>
          <w:szCs w:val="21"/>
        </w:rPr>
        <w:t xml:space="preserve"> </w:t>
      </w:r>
      <w:r w:rsidRPr="004E4516">
        <w:rPr>
          <w:spacing w:val="-9"/>
          <w:sz w:val="21"/>
          <w:szCs w:val="21"/>
        </w:rPr>
        <w:t>i</w:t>
      </w:r>
      <w:r w:rsidRPr="004E4516">
        <w:rPr>
          <w:sz w:val="21"/>
          <w:szCs w:val="21"/>
        </w:rPr>
        <w:t>n</w:t>
      </w:r>
      <w:r w:rsidRPr="004E4516">
        <w:rPr>
          <w:spacing w:val="3"/>
          <w:sz w:val="21"/>
          <w:szCs w:val="21"/>
        </w:rPr>
        <w:t xml:space="preserve"> Financial Engineering</w:t>
      </w:r>
      <w:r w:rsidRPr="004E4516">
        <w:rPr>
          <w:sz w:val="21"/>
          <w:szCs w:val="21"/>
        </w:rPr>
        <w:t xml:space="preserve">, Information System                                                                                         </w:t>
      </w:r>
    </w:p>
    <w:p w14:paraId="605A2CE3" w14:textId="099B4D45" w:rsidR="00B77D39" w:rsidRDefault="004E4516" w:rsidP="00B042B9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4E4516">
        <w:rPr>
          <w:sz w:val="21"/>
          <w:szCs w:val="21"/>
        </w:rPr>
        <w:t>Related Courses: Data Structure and Algorithm Analysis, Operating System, Machine learning, Database Management System, Financial Engineering, Scientific Computing</w:t>
      </w:r>
    </w:p>
    <w:p w14:paraId="7F38B564" w14:textId="77777777" w:rsidR="00404F75" w:rsidRPr="004E4516" w:rsidRDefault="00404F75" w:rsidP="00404F75">
      <w:pPr>
        <w:rPr>
          <w:sz w:val="21"/>
          <w:szCs w:val="21"/>
        </w:rPr>
      </w:pPr>
    </w:p>
    <w:p w14:paraId="62FD4B8D" w14:textId="4910F5D2" w:rsidR="00663C12" w:rsidRDefault="00CA53F0" w:rsidP="00B042B9">
      <w:pPr>
        <w:rPr>
          <w:spacing w:val="-4"/>
          <w:sz w:val="21"/>
          <w:szCs w:val="21"/>
        </w:rPr>
      </w:pPr>
      <w:r w:rsidRPr="00D115B4">
        <w:rPr>
          <w:b/>
          <w:spacing w:val="-7"/>
          <w:sz w:val="21"/>
          <w:szCs w:val="21"/>
        </w:rPr>
        <w:t>G</w:t>
      </w:r>
      <w:r w:rsidRPr="00D115B4">
        <w:rPr>
          <w:b/>
          <w:spacing w:val="13"/>
          <w:sz w:val="21"/>
          <w:szCs w:val="21"/>
        </w:rPr>
        <w:t>e</w:t>
      </w:r>
      <w:r w:rsidRPr="00D115B4">
        <w:rPr>
          <w:b/>
          <w:sz w:val="21"/>
          <w:szCs w:val="21"/>
        </w:rPr>
        <w:t>o</w:t>
      </w:r>
      <w:r w:rsidRPr="00D115B4">
        <w:rPr>
          <w:b/>
          <w:spacing w:val="-17"/>
          <w:sz w:val="21"/>
          <w:szCs w:val="21"/>
        </w:rPr>
        <w:t>r</w:t>
      </w:r>
      <w:r w:rsidRPr="00D115B4">
        <w:rPr>
          <w:b/>
          <w:sz w:val="21"/>
          <w:szCs w:val="21"/>
        </w:rPr>
        <w:t>g</w:t>
      </w:r>
      <w:r w:rsidRPr="00D115B4">
        <w:rPr>
          <w:b/>
          <w:spacing w:val="13"/>
          <w:sz w:val="21"/>
          <w:szCs w:val="21"/>
        </w:rPr>
        <w:t>e</w:t>
      </w:r>
      <w:r w:rsidRPr="00D115B4">
        <w:rPr>
          <w:b/>
          <w:spacing w:val="-5"/>
          <w:sz w:val="21"/>
          <w:szCs w:val="21"/>
        </w:rPr>
        <w:t>t</w:t>
      </w:r>
      <w:r w:rsidRPr="00D115B4">
        <w:rPr>
          <w:b/>
          <w:sz w:val="21"/>
          <w:szCs w:val="21"/>
        </w:rPr>
        <w:t>o</w:t>
      </w:r>
      <w:r w:rsidRPr="00D115B4">
        <w:rPr>
          <w:b/>
          <w:spacing w:val="-23"/>
          <w:sz w:val="21"/>
          <w:szCs w:val="21"/>
        </w:rPr>
        <w:t>w</w:t>
      </w:r>
      <w:r w:rsidRPr="00D115B4">
        <w:rPr>
          <w:b/>
          <w:sz w:val="21"/>
          <w:szCs w:val="21"/>
        </w:rPr>
        <w:t>n</w:t>
      </w:r>
      <w:r w:rsidRPr="00D115B4">
        <w:rPr>
          <w:b/>
          <w:spacing w:val="31"/>
          <w:sz w:val="21"/>
          <w:szCs w:val="21"/>
        </w:rPr>
        <w:t xml:space="preserve"> </w:t>
      </w:r>
      <w:r w:rsidRPr="00D115B4">
        <w:rPr>
          <w:b/>
          <w:spacing w:val="-8"/>
          <w:sz w:val="21"/>
          <w:szCs w:val="21"/>
        </w:rPr>
        <w:t>U</w:t>
      </w:r>
      <w:r w:rsidRPr="00D115B4">
        <w:rPr>
          <w:b/>
          <w:spacing w:val="-13"/>
          <w:sz w:val="21"/>
          <w:szCs w:val="21"/>
        </w:rPr>
        <w:t>n</w:t>
      </w:r>
      <w:r w:rsidRPr="00D115B4">
        <w:rPr>
          <w:b/>
          <w:spacing w:val="-7"/>
          <w:sz w:val="21"/>
          <w:szCs w:val="21"/>
        </w:rPr>
        <w:t>i</w:t>
      </w:r>
      <w:r w:rsidRPr="00D115B4">
        <w:rPr>
          <w:b/>
          <w:sz w:val="21"/>
          <w:szCs w:val="21"/>
        </w:rPr>
        <w:t>v</w:t>
      </w:r>
      <w:r w:rsidRPr="00D115B4">
        <w:rPr>
          <w:b/>
          <w:spacing w:val="13"/>
          <w:sz w:val="21"/>
          <w:szCs w:val="21"/>
        </w:rPr>
        <w:t>e</w:t>
      </w:r>
      <w:r w:rsidRPr="00D115B4">
        <w:rPr>
          <w:b/>
          <w:spacing w:val="-17"/>
          <w:sz w:val="21"/>
          <w:szCs w:val="21"/>
        </w:rPr>
        <w:t>r</w:t>
      </w:r>
      <w:r w:rsidRPr="00D115B4">
        <w:rPr>
          <w:b/>
          <w:spacing w:val="12"/>
          <w:sz w:val="21"/>
          <w:szCs w:val="21"/>
        </w:rPr>
        <w:t>s</w:t>
      </w:r>
      <w:r w:rsidRPr="00D115B4">
        <w:rPr>
          <w:b/>
          <w:spacing w:val="-7"/>
          <w:sz w:val="21"/>
          <w:szCs w:val="21"/>
        </w:rPr>
        <w:t>i</w:t>
      </w:r>
      <w:r w:rsidRPr="00D115B4">
        <w:rPr>
          <w:b/>
          <w:spacing w:val="-5"/>
          <w:sz w:val="21"/>
          <w:szCs w:val="21"/>
        </w:rPr>
        <w:t>t</w:t>
      </w:r>
      <w:r w:rsidRPr="00D115B4">
        <w:rPr>
          <w:b/>
          <w:sz w:val="21"/>
          <w:szCs w:val="21"/>
        </w:rPr>
        <w:t>y</w:t>
      </w:r>
      <w:r w:rsidR="00B042B9" w:rsidRPr="00D115B4">
        <w:rPr>
          <w:b/>
          <w:sz w:val="21"/>
          <w:szCs w:val="21"/>
        </w:rPr>
        <w:t xml:space="preserve">, </w:t>
      </w:r>
      <w:r w:rsidRPr="00D115B4">
        <w:rPr>
          <w:b/>
          <w:spacing w:val="-14"/>
          <w:sz w:val="21"/>
          <w:szCs w:val="21"/>
        </w:rPr>
        <w:t>W</w:t>
      </w:r>
      <w:r w:rsidRPr="00D115B4">
        <w:rPr>
          <w:b/>
          <w:sz w:val="21"/>
          <w:szCs w:val="21"/>
        </w:rPr>
        <w:t>a</w:t>
      </w:r>
      <w:r w:rsidRPr="00D115B4">
        <w:rPr>
          <w:b/>
          <w:spacing w:val="12"/>
          <w:sz w:val="21"/>
          <w:szCs w:val="21"/>
        </w:rPr>
        <w:t>s</w:t>
      </w:r>
      <w:r w:rsidRPr="00D115B4">
        <w:rPr>
          <w:b/>
          <w:spacing w:val="-13"/>
          <w:sz w:val="21"/>
          <w:szCs w:val="21"/>
        </w:rPr>
        <w:t>h</w:t>
      </w:r>
      <w:r w:rsidRPr="00D115B4">
        <w:rPr>
          <w:b/>
          <w:spacing w:val="-7"/>
          <w:sz w:val="21"/>
          <w:szCs w:val="21"/>
        </w:rPr>
        <w:t>i</w:t>
      </w:r>
      <w:r w:rsidRPr="00D115B4">
        <w:rPr>
          <w:b/>
          <w:spacing w:val="-13"/>
          <w:sz w:val="21"/>
          <w:szCs w:val="21"/>
        </w:rPr>
        <w:t>n</w:t>
      </w:r>
      <w:r w:rsidRPr="00D115B4">
        <w:rPr>
          <w:b/>
          <w:sz w:val="21"/>
          <w:szCs w:val="21"/>
        </w:rPr>
        <w:t>g</w:t>
      </w:r>
      <w:r w:rsidRPr="00D115B4">
        <w:rPr>
          <w:b/>
          <w:spacing w:val="-5"/>
          <w:sz w:val="21"/>
          <w:szCs w:val="21"/>
        </w:rPr>
        <w:t>t</w:t>
      </w:r>
      <w:r w:rsidRPr="00D115B4">
        <w:rPr>
          <w:b/>
          <w:sz w:val="21"/>
          <w:szCs w:val="21"/>
        </w:rPr>
        <w:t>on</w:t>
      </w:r>
      <w:r w:rsidRPr="00D115B4">
        <w:rPr>
          <w:b/>
          <w:spacing w:val="48"/>
          <w:sz w:val="21"/>
          <w:szCs w:val="21"/>
        </w:rPr>
        <w:t xml:space="preserve"> </w:t>
      </w:r>
      <w:r w:rsidRPr="00D115B4">
        <w:rPr>
          <w:b/>
          <w:spacing w:val="7"/>
          <w:sz w:val="21"/>
          <w:szCs w:val="21"/>
        </w:rPr>
        <w:t>D</w:t>
      </w:r>
      <w:r w:rsidRPr="00D115B4">
        <w:rPr>
          <w:b/>
          <w:spacing w:val="-8"/>
          <w:sz w:val="21"/>
          <w:szCs w:val="21"/>
        </w:rPr>
        <w:t>C</w:t>
      </w:r>
      <w:r w:rsidR="00663C12" w:rsidRPr="00D115B4">
        <w:rPr>
          <w:b/>
          <w:sz w:val="21"/>
          <w:szCs w:val="21"/>
        </w:rPr>
        <w:t xml:space="preserve">                                                                                                 </w:t>
      </w:r>
      <w:r w:rsidR="00D115B4">
        <w:rPr>
          <w:b/>
          <w:sz w:val="21"/>
          <w:szCs w:val="21"/>
        </w:rPr>
        <w:t xml:space="preserve">            </w:t>
      </w:r>
      <w:r w:rsidR="000F20F2" w:rsidRPr="00D115B4">
        <w:rPr>
          <w:sz w:val="21"/>
          <w:szCs w:val="21"/>
        </w:rPr>
        <w:t>09.</w:t>
      </w:r>
      <w:r w:rsidR="00663C12" w:rsidRPr="00D115B4">
        <w:rPr>
          <w:spacing w:val="-8"/>
          <w:sz w:val="21"/>
          <w:szCs w:val="21"/>
        </w:rPr>
        <w:t>201</w:t>
      </w:r>
      <w:r w:rsidR="00663C12" w:rsidRPr="00D115B4">
        <w:rPr>
          <w:spacing w:val="-7"/>
          <w:sz w:val="21"/>
          <w:szCs w:val="21"/>
        </w:rPr>
        <w:t>2</w:t>
      </w:r>
      <w:r w:rsidR="00663C12" w:rsidRPr="00D115B4">
        <w:rPr>
          <w:spacing w:val="-5"/>
          <w:sz w:val="21"/>
          <w:szCs w:val="21"/>
        </w:rPr>
        <w:t>-</w:t>
      </w:r>
      <w:r w:rsidR="000F20F2" w:rsidRPr="00D115B4">
        <w:rPr>
          <w:spacing w:val="-5"/>
          <w:sz w:val="21"/>
          <w:szCs w:val="21"/>
        </w:rPr>
        <w:t>01.</w:t>
      </w:r>
      <w:r w:rsidR="00663C12" w:rsidRPr="00D115B4">
        <w:rPr>
          <w:spacing w:val="-4"/>
          <w:sz w:val="21"/>
          <w:szCs w:val="21"/>
        </w:rPr>
        <w:t>2013</w:t>
      </w:r>
    </w:p>
    <w:p w14:paraId="3D93AEB3" w14:textId="77777777" w:rsidR="00404F75" w:rsidRDefault="004E4516" w:rsidP="004E4516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D115B4">
        <w:rPr>
          <w:spacing w:val="6"/>
          <w:sz w:val="21"/>
          <w:szCs w:val="21"/>
        </w:rPr>
        <w:t>Related Courses: Generalized Linear Models, Data Analysis, Econometrics</w:t>
      </w:r>
      <w:r w:rsidRPr="004E4516">
        <w:rPr>
          <w:sz w:val="21"/>
          <w:szCs w:val="21"/>
        </w:rPr>
        <w:t xml:space="preserve">                          </w:t>
      </w:r>
      <w:r w:rsidR="00661880">
        <w:rPr>
          <w:sz w:val="21"/>
          <w:szCs w:val="21"/>
        </w:rPr>
        <w:t xml:space="preserve">                      </w:t>
      </w:r>
      <w:r w:rsidR="00661880" w:rsidRPr="00D115B4">
        <w:rPr>
          <w:sz w:val="21"/>
          <w:szCs w:val="21"/>
        </w:rPr>
        <w:t>GPA 3.6/4.0</w:t>
      </w:r>
      <w:r w:rsidRPr="004E4516">
        <w:rPr>
          <w:sz w:val="21"/>
          <w:szCs w:val="21"/>
        </w:rPr>
        <w:t xml:space="preserve">    </w:t>
      </w:r>
    </w:p>
    <w:p w14:paraId="13D2E45E" w14:textId="65A1CCB0" w:rsidR="004E4516" w:rsidRPr="004E4516" w:rsidRDefault="004E4516" w:rsidP="00404F75">
      <w:pPr>
        <w:rPr>
          <w:sz w:val="21"/>
          <w:szCs w:val="21"/>
        </w:rPr>
      </w:pPr>
      <w:r w:rsidRPr="004E4516">
        <w:rPr>
          <w:sz w:val="21"/>
          <w:szCs w:val="21"/>
        </w:rPr>
        <w:t xml:space="preserve">                                        </w:t>
      </w:r>
    </w:p>
    <w:p w14:paraId="526B5807" w14:textId="77777777" w:rsidR="00661880" w:rsidRDefault="00B77D39" w:rsidP="00B77D39">
      <w:pPr>
        <w:spacing w:before="29"/>
        <w:rPr>
          <w:b/>
          <w:sz w:val="21"/>
          <w:szCs w:val="21"/>
        </w:rPr>
      </w:pPr>
      <w:r w:rsidRPr="00D115B4">
        <w:rPr>
          <w:b/>
          <w:spacing w:val="6"/>
          <w:sz w:val="21"/>
          <w:szCs w:val="21"/>
        </w:rPr>
        <w:t>D</w:t>
      </w:r>
      <w:r w:rsidRPr="00D115B4">
        <w:rPr>
          <w:b/>
          <w:sz w:val="21"/>
          <w:szCs w:val="21"/>
        </w:rPr>
        <w:t>a</w:t>
      </w:r>
      <w:r w:rsidRPr="00D115B4">
        <w:rPr>
          <w:b/>
          <w:spacing w:val="-7"/>
          <w:sz w:val="21"/>
          <w:szCs w:val="21"/>
        </w:rPr>
        <w:t>li</w:t>
      </w:r>
      <w:r w:rsidRPr="00D115B4">
        <w:rPr>
          <w:b/>
          <w:sz w:val="21"/>
          <w:szCs w:val="21"/>
        </w:rPr>
        <w:t>an</w:t>
      </w:r>
      <w:r w:rsidRPr="00D115B4">
        <w:rPr>
          <w:b/>
          <w:spacing w:val="1"/>
          <w:sz w:val="21"/>
          <w:szCs w:val="21"/>
        </w:rPr>
        <w:t xml:space="preserve"> </w:t>
      </w:r>
      <w:r w:rsidRPr="00D115B4">
        <w:rPr>
          <w:b/>
          <w:spacing w:val="-8"/>
          <w:sz w:val="21"/>
          <w:szCs w:val="21"/>
        </w:rPr>
        <w:t>U</w:t>
      </w:r>
      <w:r w:rsidRPr="00D115B4">
        <w:rPr>
          <w:b/>
          <w:spacing w:val="-13"/>
          <w:sz w:val="21"/>
          <w:szCs w:val="21"/>
        </w:rPr>
        <w:t>n</w:t>
      </w:r>
      <w:r w:rsidRPr="00D115B4">
        <w:rPr>
          <w:b/>
          <w:spacing w:val="-7"/>
          <w:sz w:val="21"/>
          <w:szCs w:val="21"/>
        </w:rPr>
        <w:t>i</w:t>
      </w:r>
      <w:r w:rsidRPr="00D115B4">
        <w:rPr>
          <w:b/>
          <w:sz w:val="21"/>
          <w:szCs w:val="21"/>
        </w:rPr>
        <w:t>v</w:t>
      </w:r>
      <w:r w:rsidRPr="00D115B4">
        <w:rPr>
          <w:b/>
          <w:spacing w:val="13"/>
          <w:sz w:val="21"/>
          <w:szCs w:val="21"/>
        </w:rPr>
        <w:t>e</w:t>
      </w:r>
      <w:r w:rsidRPr="00D115B4">
        <w:rPr>
          <w:b/>
          <w:spacing w:val="-17"/>
          <w:sz w:val="21"/>
          <w:szCs w:val="21"/>
        </w:rPr>
        <w:t>r</w:t>
      </w:r>
      <w:r w:rsidRPr="00D115B4">
        <w:rPr>
          <w:b/>
          <w:spacing w:val="12"/>
          <w:sz w:val="21"/>
          <w:szCs w:val="21"/>
        </w:rPr>
        <w:t>s</w:t>
      </w:r>
      <w:r w:rsidRPr="00D115B4">
        <w:rPr>
          <w:b/>
          <w:spacing w:val="-7"/>
          <w:sz w:val="21"/>
          <w:szCs w:val="21"/>
        </w:rPr>
        <w:t>i</w:t>
      </w:r>
      <w:r w:rsidRPr="00D115B4">
        <w:rPr>
          <w:b/>
          <w:spacing w:val="-5"/>
          <w:sz w:val="21"/>
          <w:szCs w:val="21"/>
        </w:rPr>
        <w:t>t</w:t>
      </w:r>
      <w:r w:rsidRPr="00D115B4">
        <w:rPr>
          <w:b/>
          <w:sz w:val="21"/>
          <w:szCs w:val="21"/>
        </w:rPr>
        <w:t>y</w:t>
      </w:r>
      <w:r w:rsidRPr="00D115B4">
        <w:rPr>
          <w:b/>
          <w:spacing w:val="45"/>
          <w:sz w:val="21"/>
          <w:szCs w:val="21"/>
        </w:rPr>
        <w:t xml:space="preserve"> </w:t>
      </w:r>
      <w:r w:rsidRPr="00D115B4">
        <w:rPr>
          <w:b/>
          <w:sz w:val="21"/>
          <w:szCs w:val="21"/>
        </w:rPr>
        <w:t>of</w:t>
      </w:r>
      <w:r w:rsidRPr="00D115B4">
        <w:rPr>
          <w:b/>
          <w:spacing w:val="-5"/>
          <w:sz w:val="21"/>
          <w:szCs w:val="21"/>
        </w:rPr>
        <w:t xml:space="preserve"> </w:t>
      </w:r>
      <w:r w:rsidRPr="00D115B4">
        <w:rPr>
          <w:b/>
          <w:spacing w:val="-10"/>
          <w:sz w:val="21"/>
          <w:szCs w:val="21"/>
        </w:rPr>
        <w:t>T</w:t>
      </w:r>
      <w:r w:rsidRPr="00D115B4">
        <w:rPr>
          <w:b/>
          <w:spacing w:val="13"/>
          <w:sz w:val="21"/>
          <w:szCs w:val="21"/>
        </w:rPr>
        <w:t>e</w:t>
      </w:r>
      <w:r w:rsidRPr="00D115B4">
        <w:rPr>
          <w:b/>
          <w:spacing w:val="-2"/>
          <w:sz w:val="21"/>
          <w:szCs w:val="21"/>
        </w:rPr>
        <w:t>c</w:t>
      </w:r>
      <w:r w:rsidRPr="00D115B4">
        <w:rPr>
          <w:b/>
          <w:spacing w:val="-13"/>
          <w:sz w:val="21"/>
          <w:szCs w:val="21"/>
        </w:rPr>
        <w:t>hn</w:t>
      </w:r>
      <w:r w:rsidRPr="00D115B4">
        <w:rPr>
          <w:b/>
          <w:sz w:val="21"/>
          <w:szCs w:val="21"/>
        </w:rPr>
        <w:t>o</w:t>
      </w:r>
      <w:r w:rsidRPr="00D115B4">
        <w:rPr>
          <w:b/>
          <w:spacing w:val="-7"/>
          <w:sz w:val="21"/>
          <w:szCs w:val="21"/>
        </w:rPr>
        <w:t>l</w:t>
      </w:r>
      <w:r w:rsidRPr="00D115B4">
        <w:rPr>
          <w:b/>
          <w:sz w:val="21"/>
          <w:szCs w:val="21"/>
        </w:rPr>
        <w:t xml:space="preserve">ogy, Liaoning, China                                                                          </w:t>
      </w:r>
      <w:r w:rsidR="00D115B4">
        <w:rPr>
          <w:b/>
          <w:sz w:val="21"/>
          <w:szCs w:val="21"/>
        </w:rPr>
        <w:t xml:space="preserve">                  </w:t>
      </w:r>
      <w:r w:rsidR="009317F2">
        <w:rPr>
          <w:b/>
          <w:sz w:val="21"/>
          <w:szCs w:val="21"/>
        </w:rPr>
        <w:t xml:space="preserve"> </w:t>
      </w:r>
      <w:r w:rsidRPr="00D115B4">
        <w:rPr>
          <w:sz w:val="21"/>
          <w:szCs w:val="21"/>
        </w:rPr>
        <w:t>09.</w:t>
      </w:r>
      <w:r w:rsidRPr="00D115B4">
        <w:rPr>
          <w:spacing w:val="-8"/>
          <w:sz w:val="21"/>
          <w:szCs w:val="21"/>
        </w:rPr>
        <w:t>200</w:t>
      </w:r>
      <w:r w:rsidRPr="00D115B4">
        <w:rPr>
          <w:sz w:val="21"/>
          <w:szCs w:val="21"/>
        </w:rPr>
        <w:t>8</w:t>
      </w:r>
      <w:r w:rsidRPr="00D115B4">
        <w:rPr>
          <w:spacing w:val="-5"/>
          <w:w w:val="102"/>
          <w:sz w:val="21"/>
          <w:szCs w:val="21"/>
        </w:rPr>
        <w:t>-07.</w:t>
      </w:r>
      <w:r w:rsidRPr="00D115B4">
        <w:rPr>
          <w:spacing w:val="-8"/>
          <w:w w:val="102"/>
          <w:sz w:val="21"/>
          <w:szCs w:val="21"/>
        </w:rPr>
        <w:t>2012</w:t>
      </w:r>
      <w:r w:rsidRPr="00D115B4">
        <w:rPr>
          <w:b/>
          <w:sz w:val="21"/>
          <w:szCs w:val="21"/>
        </w:rPr>
        <w:t xml:space="preserve"> </w:t>
      </w:r>
    </w:p>
    <w:p w14:paraId="475F3594" w14:textId="0B7B14F2" w:rsidR="00661880" w:rsidRPr="00661880" w:rsidRDefault="00661880" w:rsidP="00661880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D115B4">
        <w:rPr>
          <w:spacing w:val="6"/>
          <w:sz w:val="21"/>
          <w:szCs w:val="21"/>
        </w:rPr>
        <w:t>Bachelor</w:t>
      </w:r>
      <w:r w:rsidRPr="00D115B4">
        <w:rPr>
          <w:spacing w:val="17"/>
          <w:sz w:val="21"/>
          <w:szCs w:val="21"/>
        </w:rPr>
        <w:t xml:space="preserve"> </w:t>
      </w:r>
      <w:r w:rsidRPr="00D115B4">
        <w:rPr>
          <w:spacing w:val="-9"/>
          <w:sz w:val="21"/>
          <w:szCs w:val="21"/>
        </w:rPr>
        <w:t>i</w:t>
      </w:r>
      <w:r w:rsidRPr="00D115B4">
        <w:rPr>
          <w:sz w:val="21"/>
          <w:szCs w:val="21"/>
        </w:rPr>
        <w:t>n</w:t>
      </w:r>
      <w:r w:rsidRPr="00D115B4">
        <w:rPr>
          <w:spacing w:val="3"/>
          <w:sz w:val="21"/>
          <w:szCs w:val="21"/>
        </w:rPr>
        <w:t xml:space="preserve"> Applied </w:t>
      </w:r>
      <w:r w:rsidRPr="00D115B4">
        <w:rPr>
          <w:spacing w:val="6"/>
          <w:sz w:val="21"/>
          <w:szCs w:val="21"/>
        </w:rPr>
        <w:t>M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7"/>
          <w:sz w:val="21"/>
          <w:szCs w:val="21"/>
        </w:rPr>
        <w:t>h</w:t>
      </w:r>
      <w:r w:rsidRPr="00D115B4">
        <w:rPr>
          <w:spacing w:val="3"/>
          <w:sz w:val="21"/>
          <w:szCs w:val="21"/>
        </w:rPr>
        <w:t>e</w:t>
      </w:r>
      <w:r w:rsidRPr="00D115B4">
        <w:rPr>
          <w:spacing w:val="-17"/>
          <w:sz w:val="21"/>
          <w:szCs w:val="21"/>
        </w:rPr>
        <w:t>m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3"/>
          <w:sz w:val="21"/>
          <w:szCs w:val="21"/>
        </w:rPr>
        <w:t>c</w:t>
      </w:r>
      <w:r w:rsidRPr="00D115B4">
        <w:rPr>
          <w:sz w:val="21"/>
          <w:szCs w:val="21"/>
        </w:rPr>
        <w:t xml:space="preserve">s                                                          </w:t>
      </w:r>
      <w:r>
        <w:rPr>
          <w:sz w:val="21"/>
          <w:szCs w:val="21"/>
        </w:rPr>
        <w:t xml:space="preserve">                                               </w:t>
      </w:r>
      <w:r w:rsidRPr="00D115B4">
        <w:rPr>
          <w:spacing w:val="7"/>
          <w:sz w:val="21"/>
          <w:szCs w:val="21"/>
        </w:rPr>
        <w:t xml:space="preserve"> </w:t>
      </w:r>
      <w:r>
        <w:rPr>
          <w:spacing w:val="7"/>
          <w:sz w:val="21"/>
          <w:szCs w:val="21"/>
        </w:rPr>
        <w:t xml:space="preserve">            </w:t>
      </w:r>
      <w:r w:rsidRPr="00D115B4">
        <w:rPr>
          <w:spacing w:val="7"/>
          <w:sz w:val="21"/>
          <w:szCs w:val="21"/>
        </w:rPr>
        <w:t>GPA 3.6/4.0</w:t>
      </w:r>
    </w:p>
    <w:p w14:paraId="3045B3E6" w14:textId="77777777" w:rsidR="00661880" w:rsidRDefault="00661880" w:rsidP="000F20F2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4E4516">
        <w:rPr>
          <w:sz w:val="21"/>
          <w:szCs w:val="21"/>
        </w:rPr>
        <w:t xml:space="preserve">Related Courses: </w:t>
      </w:r>
      <w:r w:rsidRPr="00D115B4">
        <w:rPr>
          <w:spacing w:val="6"/>
          <w:sz w:val="21"/>
          <w:szCs w:val="21"/>
        </w:rPr>
        <w:t>M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7"/>
          <w:sz w:val="21"/>
          <w:szCs w:val="21"/>
        </w:rPr>
        <w:t>h</w:t>
      </w:r>
      <w:bookmarkStart w:id="0" w:name="_GoBack"/>
      <w:bookmarkEnd w:id="0"/>
      <w:r w:rsidRPr="00D115B4">
        <w:rPr>
          <w:spacing w:val="3"/>
          <w:sz w:val="21"/>
          <w:szCs w:val="21"/>
        </w:rPr>
        <w:t>e</w:t>
      </w:r>
      <w:r w:rsidRPr="00D115B4">
        <w:rPr>
          <w:spacing w:val="-17"/>
          <w:sz w:val="21"/>
          <w:szCs w:val="21"/>
        </w:rPr>
        <w:t>m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3"/>
          <w:sz w:val="21"/>
          <w:szCs w:val="21"/>
        </w:rPr>
        <w:t>ca</w:t>
      </w:r>
      <w:r w:rsidRPr="00D115B4">
        <w:rPr>
          <w:sz w:val="21"/>
          <w:szCs w:val="21"/>
        </w:rPr>
        <w:t>l Analysis</w:t>
      </w:r>
      <w:r w:rsidRPr="00D115B4">
        <w:rPr>
          <w:spacing w:val="-5"/>
          <w:sz w:val="21"/>
          <w:szCs w:val="21"/>
        </w:rPr>
        <w:t>,</w:t>
      </w:r>
      <w:r w:rsidRPr="00D115B4">
        <w:rPr>
          <w:spacing w:val="34"/>
          <w:sz w:val="21"/>
          <w:szCs w:val="21"/>
        </w:rPr>
        <w:t xml:space="preserve"> </w:t>
      </w:r>
      <w:r w:rsidRPr="00D115B4">
        <w:rPr>
          <w:spacing w:val="-14"/>
          <w:sz w:val="21"/>
          <w:szCs w:val="21"/>
        </w:rPr>
        <w:t>L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7"/>
          <w:sz w:val="21"/>
          <w:szCs w:val="21"/>
        </w:rPr>
        <w:t>n</w:t>
      </w:r>
      <w:r w:rsidRPr="00D115B4">
        <w:rPr>
          <w:spacing w:val="3"/>
          <w:sz w:val="21"/>
          <w:szCs w:val="21"/>
        </w:rPr>
        <w:t>ea</w:t>
      </w:r>
      <w:r w:rsidRPr="00D115B4">
        <w:rPr>
          <w:sz w:val="21"/>
          <w:szCs w:val="21"/>
        </w:rPr>
        <w:t>r</w:t>
      </w:r>
      <w:r w:rsidRPr="00D115B4">
        <w:rPr>
          <w:spacing w:val="33"/>
          <w:sz w:val="21"/>
          <w:szCs w:val="21"/>
        </w:rPr>
        <w:t xml:space="preserve"> </w:t>
      </w:r>
      <w:r w:rsidRPr="00D115B4">
        <w:rPr>
          <w:spacing w:val="9"/>
          <w:sz w:val="21"/>
          <w:szCs w:val="21"/>
        </w:rPr>
        <w:t>A</w:t>
      </w:r>
      <w:r w:rsidRPr="00D115B4">
        <w:rPr>
          <w:spacing w:val="-9"/>
          <w:sz w:val="21"/>
          <w:szCs w:val="21"/>
        </w:rPr>
        <w:t>l</w:t>
      </w:r>
      <w:r w:rsidRPr="00D115B4">
        <w:rPr>
          <w:spacing w:val="7"/>
          <w:sz w:val="21"/>
          <w:szCs w:val="21"/>
        </w:rPr>
        <w:t>g</w:t>
      </w:r>
      <w:r w:rsidRPr="00D115B4">
        <w:rPr>
          <w:spacing w:val="3"/>
          <w:sz w:val="21"/>
          <w:szCs w:val="21"/>
        </w:rPr>
        <w:t>e</w:t>
      </w:r>
      <w:r w:rsidRPr="00D115B4">
        <w:rPr>
          <w:spacing w:val="7"/>
          <w:sz w:val="21"/>
          <w:szCs w:val="21"/>
        </w:rPr>
        <w:t>b</w:t>
      </w:r>
      <w:r w:rsidRPr="00D115B4">
        <w:rPr>
          <w:spacing w:val="-5"/>
          <w:sz w:val="21"/>
          <w:szCs w:val="21"/>
        </w:rPr>
        <w:t>r</w:t>
      </w:r>
      <w:r w:rsidRPr="00D115B4">
        <w:rPr>
          <w:sz w:val="21"/>
          <w:szCs w:val="21"/>
        </w:rPr>
        <w:t>a</w:t>
      </w:r>
      <w:r w:rsidRPr="00D115B4">
        <w:rPr>
          <w:w w:val="102"/>
          <w:sz w:val="21"/>
          <w:szCs w:val="21"/>
        </w:rPr>
        <w:t xml:space="preserve">, </w:t>
      </w:r>
      <w:r w:rsidRPr="00D115B4">
        <w:rPr>
          <w:spacing w:val="-4"/>
          <w:sz w:val="21"/>
          <w:szCs w:val="21"/>
        </w:rPr>
        <w:t>P</w:t>
      </w:r>
      <w:r w:rsidRPr="00D115B4">
        <w:rPr>
          <w:spacing w:val="-5"/>
          <w:sz w:val="21"/>
          <w:szCs w:val="21"/>
        </w:rPr>
        <w:t>r</w:t>
      </w:r>
      <w:r w:rsidRPr="00D115B4">
        <w:rPr>
          <w:spacing w:val="7"/>
          <w:sz w:val="21"/>
          <w:szCs w:val="21"/>
        </w:rPr>
        <w:t>ob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7"/>
          <w:sz w:val="21"/>
          <w:szCs w:val="21"/>
        </w:rPr>
        <w:t>b</w:t>
      </w:r>
      <w:r w:rsidRPr="00D115B4">
        <w:rPr>
          <w:spacing w:val="-9"/>
          <w:sz w:val="21"/>
          <w:szCs w:val="21"/>
        </w:rPr>
        <w:t>ili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9"/>
          <w:sz w:val="21"/>
          <w:szCs w:val="21"/>
        </w:rPr>
        <w:t>y</w:t>
      </w:r>
      <w:r w:rsidRPr="00D115B4">
        <w:rPr>
          <w:sz w:val="21"/>
          <w:szCs w:val="21"/>
        </w:rPr>
        <w:t xml:space="preserve">, </w:t>
      </w:r>
      <w:r w:rsidRPr="00D115B4">
        <w:rPr>
          <w:spacing w:val="-4"/>
          <w:w w:val="102"/>
          <w:sz w:val="21"/>
          <w:szCs w:val="21"/>
        </w:rPr>
        <w:t>Statistics</w:t>
      </w:r>
      <w:r w:rsidRPr="00D115B4">
        <w:rPr>
          <w:sz w:val="21"/>
          <w:szCs w:val="21"/>
        </w:rPr>
        <w:t>, Real Analysis, Complex Analysis,</w:t>
      </w:r>
      <w:r>
        <w:rPr>
          <w:sz w:val="21"/>
          <w:szCs w:val="21"/>
        </w:rPr>
        <w:t xml:space="preserve"> </w:t>
      </w:r>
      <w:r w:rsidRPr="00D115B4">
        <w:rPr>
          <w:spacing w:val="-6"/>
          <w:sz w:val="21"/>
          <w:szCs w:val="21"/>
        </w:rPr>
        <w:t>Partial</w:t>
      </w:r>
      <w:r w:rsidRPr="00D115B4">
        <w:rPr>
          <w:spacing w:val="34"/>
          <w:sz w:val="21"/>
          <w:szCs w:val="21"/>
        </w:rPr>
        <w:t xml:space="preserve"> </w:t>
      </w:r>
      <w:r w:rsidRPr="00D115B4">
        <w:rPr>
          <w:spacing w:val="-6"/>
          <w:sz w:val="21"/>
          <w:szCs w:val="21"/>
        </w:rPr>
        <w:t>D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-5"/>
          <w:sz w:val="21"/>
          <w:szCs w:val="21"/>
        </w:rPr>
        <w:t>ff</w:t>
      </w:r>
      <w:r w:rsidRPr="00D115B4">
        <w:rPr>
          <w:spacing w:val="3"/>
          <w:sz w:val="21"/>
          <w:szCs w:val="21"/>
        </w:rPr>
        <w:t>e</w:t>
      </w:r>
      <w:r w:rsidRPr="00D115B4">
        <w:rPr>
          <w:spacing w:val="-5"/>
          <w:sz w:val="21"/>
          <w:szCs w:val="21"/>
        </w:rPr>
        <w:t>r</w:t>
      </w:r>
      <w:r w:rsidRPr="00D115B4">
        <w:rPr>
          <w:spacing w:val="3"/>
          <w:sz w:val="21"/>
          <w:szCs w:val="21"/>
        </w:rPr>
        <w:t>e</w:t>
      </w:r>
      <w:r w:rsidRPr="00D115B4">
        <w:rPr>
          <w:spacing w:val="7"/>
          <w:sz w:val="21"/>
          <w:szCs w:val="21"/>
        </w:rPr>
        <w:t>n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3"/>
          <w:sz w:val="21"/>
          <w:szCs w:val="21"/>
        </w:rPr>
        <w:t>a</w:t>
      </w:r>
      <w:r w:rsidRPr="00D115B4">
        <w:rPr>
          <w:sz w:val="21"/>
          <w:szCs w:val="21"/>
        </w:rPr>
        <w:t>l</w:t>
      </w:r>
      <w:r w:rsidRPr="00D115B4">
        <w:rPr>
          <w:spacing w:val="21"/>
          <w:sz w:val="21"/>
          <w:szCs w:val="21"/>
        </w:rPr>
        <w:t xml:space="preserve"> </w:t>
      </w:r>
      <w:r w:rsidRPr="00D115B4">
        <w:rPr>
          <w:spacing w:val="-14"/>
          <w:sz w:val="21"/>
          <w:szCs w:val="21"/>
        </w:rPr>
        <w:t>E</w:t>
      </w:r>
      <w:r w:rsidRPr="00D115B4">
        <w:rPr>
          <w:spacing w:val="7"/>
          <w:sz w:val="21"/>
          <w:szCs w:val="21"/>
        </w:rPr>
        <w:t>qu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7"/>
          <w:sz w:val="21"/>
          <w:szCs w:val="21"/>
        </w:rPr>
        <w:t>o</w:t>
      </w:r>
      <w:r w:rsidRPr="00D115B4">
        <w:rPr>
          <w:sz w:val="21"/>
          <w:szCs w:val="21"/>
        </w:rPr>
        <w:t>n</w:t>
      </w:r>
      <w:r w:rsidRPr="00D115B4">
        <w:rPr>
          <w:spacing w:val="-18"/>
          <w:sz w:val="21"/>
          <w:szCs w:val="21"/>
        </w:rPr>
        <w:t>s,</w:t>
      </w:r>
      <w:r w:rsidRPr="00D115B4">
        <w:rPr>
          <w:sz w:val="21"/>
          <w:szCs w:val="21"/>
        </w:rPr>
        <w:t xml:space="preserve"> </w:t>
      </w:r>
      <w:r w:rsidRPr="00D115B4">
        <w:rPr>
          <w:spacing w:val="-6"/>
          <w:sz w:val="21"/>
          <w:szCs w:val="21"/>
        </w:rPr>
        <w:t>O</w:t>
      </w:r>
      <w:r w:rsidRPr="00D115B4">
        <w:rPr>
          <w:spacing w:val="7"/>
          <w:sz w:val="21"/>
          <w:szCs w:val="21"/>
        </w:rPr>
        <w:t>p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-17"/>
          <w:sz w:val="21"/>
          <w:szCs w:val="21"/>
        </w:rPr>
        <w:t>m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-12"/>
          <w:sz w:val="21"/>
          <w:szCs w:val="21"/>
        </w:rPr>
        <w:t>z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7"/>
          <w:sz w:val="21"/>
          <w:szCs w:val="21"/>
        </w:rPr>
        <w:t>o</w:t>
      </w:r>
      <w:r w:rsidRPr="00D115B4">
        <w:rPr>
          <w:sz w:val="21"/>
          <w:szCs w:val="21"/>
        </w:rPr>
        <w:t xml:space="preserve">n Methods, Topology, </w:t>
      </w:r>
      <w:r w:rsidRPr="00D115B4">
        <w:rPr>
          <w:spacing w:val="-10"/>
          <w:sz w:val="21"/>
          <w:szCs w:val="21"/>
        </w:rPr>
        <w:t>C</w:t>
      </w:r>
      <w:r w:rsidRPr="00D115B4">
        <w:rPr>
          <w:spacing w:val="7"/>
          <w:sz w:val="21"/>
          <w:szCs w:val="21"/>
        </w:rPr>
        <w:t>o</w:t>
      </w:r>
      <w:r w:rsidRPr="00D115B4">
        <w:rPr>
          <w:spacing w:val="-17"/>
          <w:sz w:val="21"/>
          <w:szCs w:val="21"/>
        </w:rPr>
        <w:t>m</w:t>
      </w:r>
      <w:r w:rsidRPr="00D115B4">
        <w:rPr>
          <w:spacing w:val="7"/>
          <w:sz w:val="21"/>
          <w:szCs w:val="21"/>
        </w:rPr>
        <w:t>pu</w:t>
      </w:r>
      <w:r w:rsidRPr="00D115B4">
        <w:rPr>
          <w:spacing w:val="6"/>
          <w:sz w:val="21"/>
          <w:szCs w:val="21"/>
        </w:rPr>
        <w:t>t</w:t>
      </w:r>
      <w:r w:rsidRPr="00D115B4">
        <w:rPr>
          <w:spacing w:val="3"/>
          <w:sz w:val="21"/>
          <w:szCs w:val="21"/>
        </w:rPr>
        <w:t>e</w:t>
      </w:r>
      <w:r w:rsidRPr="00D115B4">
        <w:rPr>
          <w:sz w:val="21"/>
          <w:szCs w:val="21"/>
        </w:rPr>
        <w:t>r</w:t>
      </w:r>
      <w:r w:rsidRPr="00D115B4">
        <w:rPr>
          <w:spacing w:val="40"/>
          <w:sz w:val="21"/>
          <w:szCs w:val="21"/>
        </w:rPr>
        <w:t xml:space="preserve"> </w:t>
      </w:r>
      <w:r w:rsidRPr="00D115B4">
        <w:rPr>
          <w:spacing w:val="-4"/>
          <w:sz w:val="21"/>
          <w:szCs w:val="21"/>
        </w:rPr>
        <w:t>P</w:t>
      </w:r>
      <w:r w:rsidRPr="00D115B4">
        <w:rPr>
          <w:spacing w:val="-5"/>
          <w:sz w:val="21"/>
          <w:szCs w:val="21"/>
        </w:rPr>
        <w:t>r</w:t>
      </w:r>
      <w:r w:rsidRPr="00D115B4">
        <w:rPr>
          <w:spacing w:val="7"/>
          <w:sz w:val="21"/>
          <w:szCs w:val="21"/>
        </w:rPr>
        <w:t>og</w:t>
      </w:r>
      <w:r w:rsidRPr="00D115B4">
        <w:rPr>
          <w:spacing w:val="-5"/>
          <w:sz w:val="21"/>
          <w:szCs w:val="21"/>
        </w:rPr>
        <w:t>r</w:t>
      </w:r>
      <w:r w:rsidRPr="00D115B4">
        <w:rPr>
          <w:spacing w:val="3"/>
          <w:sz w:val="21"/>
          <w:szCs w:val="21"/>
        </w:rPr>
        <w:t>a</w:t>
      </w:r>
      <w:r w:rsidRPr="00D115B4">
        <w:rPr>
          <w:spacing w:val="-17"/>
          <w:sz w:val="21"/>
          <w:szCs w:val="21"/>
        </w:rPr>
        <w:t>mm</w:t>
      </w:r>
      <w:r w:rsidRPr="00D115B4">
        <w:rPr>
          <w:spacing w:val="-9"/>
          <w:sz w:val="21"/>
          <w:szCs w:val="21"/>
        </w:rPr>
        <w:t>i</w:t>
      </w:r>
      <w:r w:rsidRPr="00D115B4">
        <w:rPr>
          <w:spacing w:val="7"/>
          <w:sz w:val="21"/>
          <w:szCs w:val="21"/>
        </w:rPr>
        <w:t>n</w:t>
      </w:r>
      <w:r>
        <w:rPr>
          <w:sz w:val="21"/>
          <w:szCs w:val="21"/>
        </w:rPr>
        <w:t>g,</w:t>
      </w:r>
      <w:r w:rsidRPr="00235CC4">
        <w:rPr>
          <w:spacing w:val="6"/>
          <w:sz w:val="21"/>
          <w:szCs w:val="21"/>
        </w:rPr>
        <w:t xml:space="preserve"> </w:t>
      </w:r>
      <w:r w:rsidRPr="00D115B4">
        <w:rPr>
          <w:spacing w:val="6"/>
          <w:sz w:val="21"/>
          <w:szCs w:val="21"/>
        </w:rPr>
        <w:t>Computer Organization</w:t>
      </w:r>
    </w:p>
    <w:p w14:paraId="71B04A13" w14:textId="7D134941" w:rsidR="00BE16DE" w:rsidRPr="00661880" w:rsidRDefault="00663C12" w:rsidP="00661880">
      <w:pPr>
        <w:rPr>
          <w:sz w:val="21"/>
          <w:szCs w:val="21"/>
        </w:rPr>
      </w:pPr>
      <w:r w:rsidRPr="00661880">
        <w:rPr>
          <w:sz w:val="18"/>
          <w:szCs w:val="18"/>
        </w:rPr>
        <w:t xml:space="preserve">                                                                                                          </w:t>
      </w:r>
      <w:r w:rsidRPr="00661880">
        <w:rPr>
          <w:spacing w:val="7"/>
          <w:sz w:val="18"/>
          <w:szCs w:val="18"/>
        </w:rPr>
        <w:t xml:space="preserve">                              </w:t>
      </w:r>
      <w:r w:rsidRPr="00661880"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Pr="00661880">
        <w:rPr>
          <w:spacing w:val="7"/>
          <w:sz w:val="18"/>
          <w:szCs w:val="18"/>
        </w:rPr>
        <w:t xml:space="preserve">                              </w:t>
      </w:r>
    </w:p>
    <w:p w14:paraId="1316C24D" w14:textId="3B3F75E0" w:rsidR="00BE16DE" w:rsidRPr="00B22830" w:rsidRDefault="00B22830" w:rsidP="000F20F2">
      <w:pPr>
        <w:tabs>
          <w:tab w:val="left" w:pos="10560"/>
        </w:tabs>
        <w:rPr>
          <w:sz w:val="22"/>
          <w:szCs w:val="22"/>
        </w:rPr>
      </w:pPr>
      <w:r>
        <w:rPr>
          <w:b/>
          <w:spacing w:val="-10"/>
          <w:position w:val="-1"/>
          <w:sz w:val="22"/>
          <w:szCs w:val="22"/>
          <w:u w:val="thick" w:color="000000"/>
        </w:rPr>
        <w:t>RESEARCH</w:t>
      </w:r>
      <w:r w:rsidR="009C12DE" w:rsidRPr="00B22830">
        <w:rPr>
          <w:b/>
          <w:spacing w:val="-10"/>
          <w:position w:val="-1"/>
          <w:sz w:val="22"/>
          <w:szCs w:val="22"/>
          <w:u w:val="thick" w:color="000000"/>
        </w:rPr>
        <w:t xml:space="preserve"> </w:t>
      </w:r>
      <w:r w:rsidR="00CA53F0" w:rsidRPr="00B22830">
        <w:rPr>
          <w:b/>
          <w:spacing w:val="-10"/>
          <w:position w:val="-1"/>
          <w:sz w:val="22"/>
          <w:szCs w:val="22"/>
          <w:u w:val="thick" w:color="000000"/>
        </w:rPr>
        <w:t>E</w:t>
      </w:r>
      <w:r w:rsidR="00CA53F0" w:rsidRPr="00B22830">
        <w:rPr>
          <w:b/>
          <w:spacing w:val="-8"/>
          <w:position w:val="-1"/>
          <w:sz w:val="22"/>
          <w:szCs w:val="22"/>
          <w:u w:val="thick" w:color="000000"/>
        </w:rPr>
        <w:t>X</w:t>
      </w:r>
      <w:r w:rsidR="00CA53F0" w:rsidRPr="00B22830">
        <w:rPr>
          <w:b/>
          <w:spacing w:val="-12"/>
          <w:position w:val="-1"/>
          <w:sz w:val="22"/>
          <w:szCs w:val="22"/>
          <w:u w:val="thick" w:color="000000"/>
        </w:rPr>
        <w:t>P</w:t>
      </w:r>
      <w:r w:rsidR="00CA53F0" w:rsidRPr="00B22830">
        <w:rPr>
          <w:b/>
          <w:spacing w:val="-10"/>
          <w:position w:val="-1"/>
          <w:sz w:val="22"/>
          <w:szCs w:val="22"/>
          <w:u w:val="thick" w:color="000000"/>
        </w:rPr>
        <w:t>E</w:t>
      </w:r>
      <w:r w:rsidR="00CA53F0" w:rsidRPr="00B22830">
        <w:rPr>
          <w:b/>
          <w:spacing w:val="6"/>
          <w:position w:val="-1"/>
          <w:sz w:val="22"/>
          <w:szCs w:val="22"/>
          <w:u w:val="thick" w:color="000000"/>
        </w:rPr>
        <w:t>R</w:t>
      </w:r>
      <w:r w:rsidR="00CA53F0" w:rsidRPr="00B22830">
        <w:rPr>
          <w:b/>
          <w:spacing w:val="-3"/>
          <w:position w:val="-1"/>
          <w:sz w:val="22"/>
          <w:szCs w:val="22"/>
          <w:u w:val="thick" w:color="000000"/>
        </w:rPr>
        <w:t>I</w:t>
      </w:r>
      <w:r w:rsidR="00CA53F0" w:rsidRPr="00B22830">
        <w:rPr>
          <w:b/>
          <w:spacing w:val="-10"/>
          <w:position w:val="-1"/>
          <w:sz w:val="22"/>
          <w:szCs w:val="22"/>
          <w:u w:val="thick" w:color="000000"/>
        </w:rPr>
        <w:t>E</w:t>
      </w:r>
      <w:r w:rsidR="00CA53F0" w:rsidRPr="00B22830">
        <w:rPr>
          <w:b/>
          <w:spacing w:val="6"/>
          <w:position w:val="-1"/>
          <w:sz w:val="22"/>
          <w:szCs w:val="22"/>
          <w:u w:val="thick" w:color="000000"/>
        </w:rPr>
        <w:t>N</w:t>
      </w:r>
      <w:r w:rsidR="00CA53F0" w:rsidRPr="00B22830">
        <w:rPr>
          <w:b/>
          <w:spacing w:val="-8"/>
          <w:position w:val="-1"/>
          <w:sz w:val="22"/>
          <w:szCs w:val="22"/>
          <w:u w:val="thick" w:color="000000"/>
        </w:rPr>
        <w:t>C</w:t>
      </w:r>
      <w:r w:rsidR="00CA53F0" w:rsidRPr="00B22830">
        <w:rPr>
          <w:b/>
          <w:spacing w:val="-7"/>
          <w:position w:val="-1"/>
          <w:sz w:val="22"/>
          <w:szCs w:val="22"/>
          <w:u w:val="thick" w:color="000000"/>
        </w:rPr>
        <w:t>E</w:t>
      </w:r>
      <w:r w:rsidR="00CA53F0" w:rsidRPr="00B22830">
        <w:rPr>
          <w:b/>
          <w:position w:val="-1"/>
          <w:sz w:val="22"/>
          <w:szCs w:val="22"/>
          <w:u w:val="thick" w:color="000000"/>
        </w:rPr>
        <w:t xml:space="preserve">: </w:t>
      </w:r>
      <w:r w:rsidR="00CA53F0" w:rsidRPr="00B22830">
        <w:rPr>
          <w:b/>
          <w:position w:val="-1"/>
          <w:sz w:val="22"/>
          <w:szCs w:val="22"/>
          <w:u w:val="thick" w:color="000000"/>
        </w:rPr>
        <w:tab/>
      </w:r>
    </w:p>
    <w:p w14:paraId="18C89C38" w14:textId="2284E1A7" w:rsidR="00E42D0E" w:rsidRDefault="00E42D0E" w:rsidP="00E42D0E">
      <w:pPr>
        <w:spacing w:before="39"/>
        <w:rPr>
          <w:sz w:val="21"/>
          <w:szCs w:val="21"/>
        </w:rPr>
      </w:pPr>
      <w:r w:rsidRPr="00647038">
        <w:rPr>
          <w:b/>
          <w:spacing w:val="-6"/>
          <w:w w:val="102"/>
          <w:sz w:val="21"/>
          <w:szCs w:val="21"/>
        </w:rPr>
        <w:t>Research Assistant in Department of Mathematics and Statistics</w:t>
      </w:r>
      <w:r w:rsidR="00951223">
        <w:rPr>
          <w:b/>
          <w:spacing w:val="-6"/>
          <w:w w:val="102"/>
          <w:sz w:val="21"/>
          <w:szCs w:val="21"/>
        </w:rPr>
        <w:t>, Washington DC</w:t>
      </w:r>
      <w:r w:rsidRPr="00647038">
        <w:rPr>
          <w:b/>
          <w:sz w:val="21"/>
          <w:szCs w:val="21"/>
        </w:rPr>
        <w:t xml:space="preserve">                                           </w:t>
      </w:r>
      <w:r w:rsidRPr="00647038">
        <w:rPr>
          <w:sz w:val="21"/>
          <w:szCs w:val="21"/>
        </w:rPr>
        <w:t>12.2012-03.2013</w:t>
      </w:r>
    </w:p>
    <w:p w14:paraId="64A21AE9" w14:textId="240FFB62" w:rsidR="00661880" w:rsidRPr="00661880" w:rsidRDefault="00661880" w:rsidP="00661880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61880">
        <w:rPr>
          <w:spacing w:val="6"/>
          <w:sz w:val="21"/>
          <w:szCs w:val="21"/>
        </w:rPr>
        <w:t xml:space="preserve">Advisor: </w:t>
      </w:r>
      <w:proofErr w:type="spellStart"/>
      <w:r w:rsidRPr="00661880">
        <w:rPr>
          <w:spacing w:val="6"/>
          <w:sz w:val="21"/>
          <w:szCs w:val="21"/>
        </w:rPr>
        <w:t>Kimberly.F.Sellers</w:t>
      </w:r>
      <w:proofErr w:type="spellEnd"/>
      <w:r w:rsidRPr="00661880">
        <w:rPr>
          <w:spacing w:val="6"/>
          <w:sz w:val="21"/>
          <w:szCs w:val="21"/>
        </w:rPr>
        <w:t>, Assistant Professor, Georgetown University</w:t>
      </w:r>
    </w:p>
    <w:p w14:paraId="39EF3D3A" w14:textId="300E1CBC" w:rsidR="00661880" w:rsidRPr="004E4516" w:rsidRDefault="00661880" w:rsidP="00661880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Developed a method to conduct the Conway-Maxwell-</w:t>
      </w:r>
      <w:proofErr w:type="spellStart"/>
      <w:r w:rsidRPr="00647038">
        <w:rPr>
          <w:spacing w:val="6"/>
          <w:sz w:val="21"/>
          <w:szCs w:val="21"/>
        </w:rPr>
        <w:t>Skellam</w:t>
      </w:r>
      <w:proofErr w:type="spellEnd"/>
      <w:r w:rsidRPr="00647038">
        <w:rPr>
          <w:spacing w:val="6"/>
          <w:sz w:val="21"/>
          <w:szCs w:val="21"/>
        </w:rPr>
        <w:t xml:space="preserve"> Regression; used the vector-generalized linear regression method to model the differences between two groups of counting data with a dispersion parameter</w:t>
      </w:r>
    </w:p>
    <w:p w14:paraId="7AD64CFA" w14:textId="00A51C35" w:rsidR="00661880" w:rsidRPr="00661880" w:rsidRDefault="00661880" w:rsidP="00661880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Estimated the parameters in the regression model using the Fisher-Scoring method; applied the simulation method to find the approximate expectation information matrix; calculated the weight matrix in iteration procedure of the likelihood value computation; wrote the new member function in the R package “VGAM”</w:t>
      </w:r>
    </w:p>
    <w:p w14:paraId="12AD2DF4" w14:textId="77777777" w:rsidR="00E42D0E" w:rsidRDefault="00E42D0E" w:rsidP="00E42D0E">
      <w:pPr>
        <w:rPr>
          <w:b/>
        </w:rPr>
      </w:pPr>
    </w:p>
    <w:p w14:paraId="78B88148" w14:textId="493DDA44" w:rsidR="00B22830" w:rsidRPr="000572EC" w:rsidRDefault="00B22830" w:rsidP="000572EC">
      <w:pPr>
        <w:tabs>
          <w:tab w:val="left" w:pos="10560"/>
        </w:tabs>
        <w:rPr>
          <w:sz w:val="22"/>
          <w:szCs w:val="22"/>
        </w:rPr>
      </w:pPr>
      <w:r w:rsidRPr="00B22830">
        <w:rPr>
          <w:b/>
          <w:spacing w:val="-10"/>
          <w:position w:val="-1"/>
          <w:sz w:val="22"/>
          <w:szCs w:val="22"/>
          <w:u w:val="thick" w:color="000000"/>
        </w:rPr>
        <w:t>COURSE PROJECTS</w:t>
      </w:r>
      <w:r w:rsidRPr="00B22830">
        <w:rPr>
          <w:b/>
          <w:position w:val="-1"/>
          <w:sz w:val="22"/>
          <w:szCs w:val="22"/>
          <w:u w:val="thick" w:color="000000"/>
        </w:rPr>
        <w:t xml:space="preserve">: </w:t>
      </w:r>
      <w:r w:rsidRPr="00B22830">
        <w:rPr>
          <w:b/>
          <w:position w:val="-1"/>
          <w:sz w:val="22"/>
          <w:szCs w:val="22"/>
          <w:u w:val="thick" w:color="000000"/>
        </w:rPr>
        <w:tab/>
      </w:r>
    </w:p>
    <w:p w14:paraId="59605E99" w14:textId="77777777" w:rsidR="00404F75" w:rsidRDefault="00DC4729" w:rsidP="00DC4729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“Thread library design and Multi-threaded programming” in Operating System, Ann Arbor, MI     </w:t>
      </w:r>
      <w:r w:rsidRPr="00647038">
        <w:rPr>
          <w:b/>
          <w:sz w:val="21"/>
          <w:szCs w:val="21"/>
        </w:rPr>
        <w:t xml:space="preserve">      </w:t>
      </w:r>
      <w:r>
        <w:rPr>
          <w:sz w:val="21"/>
          <w:szCs w:val="21"/>
        </w:rPr>
        <w:t>01.2014-02.2014</w:t>
      </w:r>
      <w:r w:rsidRPr="00647038">
        <w:rPr>
          <w:sz w:val="21"/>
          <w:szCs w:val="21"/>
        </w:rPr>
        <w:t xml:space="preserve">   </w:t>
      </w:r>
    </w:p>
    <w:p w14:paraId="39E44359" w14:textId="644FAD4C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D</w:t>
      </w:r>
      <w:r>
        <w:rPr>
          <w:spacing w:val="6"/>
          <w:sz w:val="21"/>
          <w:szCs w:val="21"/>
        </w:rPr>
        <w:t>esigned the thread library and monitor implementation to manage the concurrent programs on uniprocessor and multiprocessor systems; Linux kernel commands and spinlocks are used</w:t>
      </w:r>
      <w:r w:rsidRPr="004E4516">
        <w:rPr>
          <w:sz w:val="21"/>
          <w:szCs w:val="21"/>
        </w:rPr>
        <w:t xml:space="preserve">                                                                                         </w:t>
      </w:r>
    </w:p>
    <w:p w14:paraId="04F880A8" w14:textId="51E47AEC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>
        <w:rPr>
          <w:spacing w:val="6"/>
          <w:sz w:val="21"/>
          <w:szCs w:val="21"/>
        </w:rPr>
        <w:t>Applied the designed thread library and monitors on multi-threaded programming on concurrent disk service scheduling and other test cases</w:t>
      </w:r>
    </w:p>
    <w:p w14:paraId="76F9241B" w14:textId="77777777" w:rsidR="00DC4729" w:rsidRDefault="00DC4729" w:rsidP="00E42D0E">
      <w:pPr>
        <w:rPr>
          <w:b/>
          <w:sz w:val="21"/>
          <w:szCs w:val="21"/>
        </w:rPr>
      </w:pPr>
    </w:p>
    <w:p w14:paraId="2921D148" w14:textId="77777777" w:rsidR="00404F75" w:rsidRDefault="00E42D0E" w:rsidP="00E42D0E">
      <w:pPr>
        <w:rPr>
          <w:b/>
          <w:sz w:val="21"/>
          <w:szCs w:val="21"/>
        </w:rPr>
      </w:pPr>
      <w:r w:rsidRPr="00647038">
        <w:rPr>
          <w:b/>
          <w:sz w:val="21"/>
          <w:szCs w:val="21"/>
        </w:rPr>
        <w:t>“Sparse and Robust K-Means Clustering” in Machine Learning</w:t>
      </w:r>
      <w:r w:rsidR="000572EC">
        <w:rPr>
          <w:b/>
          <w:sz w:val="21"/>
          <w:szCs w:val="21"/>
        </w:rPr>
        <w:t>, Ann Arbor, MI</w:t>
      </w:r>
      <w:r w:rsidR="00B22830">
        <w:rPr>
          <w:b/>
          <w:sz w:val="21"/>
          <w:szCs w:val="21"/>
        </w:rPr>
        <w:t xml:space="preserve">                                       </w:t>
      </w:r>
      <w:r w:rsidRPr="00647038">
        <w:rPr>
          <w:sz w:val="21"/>
          <w:szCs w:val="21"/>
        </w:rPr>
        <w:t>11.2013-12.2013</w:t>
      </w:r>
      <w:r w:rsidRPr="00647038">
        <w:rPr>
          <w:b/>
          <w:sz w:val="21"/>
          <w:szCs w:val="21"/>
        </w:rPr>
        <w:t xml:space="preserve">    </w:t>
      </w:r>
    </w:p>
    <w:p w14:paraId="35B44628" w14:textId="2E7DC8C3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Kernel K-means and Inverse Weighed K-Means method as a robust method for substituting traditional K-Means</w:t>
      </w:r>
      <w:r w:rsidRPr="004E4516">
        <w:rPr>
          <w:sz w:val="21"/>
          <w:szCs w:val="21"/>
        </w:rPr>
        <w:t xml:space="preserve">                                                                                </w:t>
      </w:r>
    </w:p>
    <w:p w14:paraId="5FF43356" w14:textId="4484BC18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3"/>
          <w:sz w:val="21"/>
          <w:szCs w:val="21"/>
        </w:rPr>
        <w:t xml:space="preserve">Studied and implemented the Trimmed K-means method </w:t>
      </w:r>
      <w:r>
        <w:rPr>
          <w:spacing w:val="3"/>
          <w:sz w:val="21"/>
          <w:szCs w:val="21"/>
        </w:rPr>
        <w:t>under the Lasso and Ridge constraint to deal noisy</w:t>
      </w:r>
      <w:r w:rsidRPr="00647038">
        <w:rPr>
          <w:spacing w:val="3"/>
          <w:sz w:val="21"/>
          <w:szCs w:val="21"/>
        </w:rPr>
        <w:t xml:space="preserve"> features and </w:t>
      </w:r>
      <w:r>
        <w:rPr>
          <w:spacing w:val="3"/>
          <w:sz w:val="21"/>
          <w:szCs w:val="21"/>
        </w:rPr>
        <w:t>sparse data</w:t>
      </w:r>
      <w:r w:rsidRPr="00647038">
        <w:rPr>
          <w:spacing w:val="3"/>
          <w:sz w:val="21"/>
          <w:szCs w:val="21"/>
        </w:rPr>
        <w:t>; used the gradient descent method with a shift in the</w:t>
      </w:r>
      <w:r>
        <w:rPr>
          <w:spacing w:val="3"/>
          <w:sz w:val="21"/>
          <w:szCs w:val="21"/>
        </w:rPr>
        <w:t xml:space="preserve"> constraint boundary to get numeric</w:t>
      </w:r>
      <w:r w:rsidRPr="00647038">
        <w:rPr>
          <w:spacing w:val="3"/>
          <w:sz w:val="21"/>
          <w:szCs w:val="21"/>
        </w:rPr>
        <w:t xml:space="preserve"> solution</w:t>
      </w:r>
    </w:p>
    <w:p w14:paraId="730DF52D" w14:textId="02BBF1D2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Applied these robust K-Means algorithm to pattern recognition of handwritten digits</w:t>
      </w:r>
      <w:r w:rsidRPr="004E4516">
        <w:rPr>
          <w:sz w:val="21"/>
          <w:szCs w:val="21"/>
        </w:rPr>
        <w:t xml:space="preserve">                                                                                </w:t>
      </w:r>
    </w:p>
    <w:p w14:paraId="28315224" w14:textId="77777777" w:rsidR="00E42D0E" w:rsidRDefault="00E42D0E" w:rsidP="00E42D0E">
      <w:pPr>
        <w:rPr>
          <w:sz w:val="18"/>
          <w:szCs w:val="18"/>
        </w:rPr>
      </w:pPr>
    </w:p>
    <w:p w14:paraId="2C8CD2B8" w14:textId="77777777" w:rsidR="00404F75" w:rsidRDefault="00E42D0E" w:rsidP="00E42D0E">
      <w:pPr>
        <w:rPr>
          <w:sz w:val="21"/>
          <w:szCs w:val="21"/>
        </w:rPr>
      </w:pPr>
      <w:r w:rsidRPr="00647038">
        <w:rPr>
          <w:b/>
          <w:sz w:val="21"/>
          <w:szCs w:val="21"/>
        </w:rPr>
        <w:t>“Market Maker” in Data Structure and Algorithm Analysis</w:t>
      </w:r>
      <w:r w:rsidR="000572EC">
        <w:rPr>
          <w:b/>
          <w:sz w:val="21"/>
          <w:szCs w:val="21"/>
        </w:rPr>
        <w:t>, Ann Arbor, MI</w:t>
      </w:r>
      <w:r w:rsidRPr="00647038">
        <w:rPr>
          <w:b/>
          <w:sz w:val="21"/>
          <w:szCs w:val="21"/>
        </w:rPr>
        <w:t xml:space="preserve">  </w:t>
      </w:r>
      <w:r w:rsidR="00B22830">
        <w:rPr>
          <w:b/>
          <w:sz w:val="21"/>
          <w:szCs w:val="21"/>
        </w:rPr>
        <w:t xml:space="preserve">                          </w:t>
      </w:r>
      <w:r w:rsidR="00647038">
        <w:rPr>
          <w:b/>
          <w:sz w:val="21"/>
          <w:szCs w:val="21"/>
        </w:rPr>
        <w:t xml:space="preserve">  </w:t>
      </w:r>
      <w:r w:rsidRPr="00647038">
        <w:rPr>
          <w:b/>
          <w:sz w:val="21"/>
          <w:szCs w:val="21"/>
        </w:rPr>
        <w:t xml:space="preserve">                </w:t>
      </w:r>
      <w:r w:rsidRPr="00647038">
        <w:rPr>
          <w:sz w:val="21"/>
          <w:szCs w:val="21"/>
        </w:rPr>
        <w:t>10.2013-11.2013</w:t>
      </w:r>
      <w:r w:rsidRPr="00647038">
        <w:rPr>
          <w:spacing w:val="6"/>
          <w:sz w:val="21"/>
          <w:szCs w:val="21"/>
        </w:rPr>
        <w:t xml:space="preserve"> </w:t>
      </w:r>
      <w:r w:rsidRPr="00647038">
        <w:rPr>
          <w:sz w:val="21"/>
          <w:szCs w:val="21"/>
        </w:rPr>
        <w:t xml:space="preserve">      </w:t>
      </w:r>
    </w:p>
    <w:p w14:paraId="164E6235" w14:textId="48D32813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Used various core data structures, such as heaps, hash tables and balanced binary search trees to design program to help facilitate the trading of equities on an electronic exchange market</w:t>
      </w:r>
      <w:r w:rsidRPr="004E4516">
        <w:rPr>
          <w:sz w:val="21"/>
          <w:szCs w:val="21"/>
        </w:rPr>
        <w:t xml:space="preserve">                                                                                     </w:t>
      </w:r>
    </w:p>
    <w:p w14:paraId="49DEF903" w14:textId="078107EC" w:rsidR="00404F75" w:rsidRPr="004E4516" w:rsidRDefault="00404F75" w:rsidP="00404F75">
      <w:pPr>
        <w:numPr>
          <w:ilvl w:val="0"/>
          <w:numId w:val="2"/>
        </w:numPr>
        <w:tabs>
          <w:tab w:val="clear" w:pos="720"/>
          <w:tab w:val="num" w:pos="360"/>
        </w:tabs>
        <w:ind w:left="360" w:hanging="180"/>
        <w:rPr>
          <w:sz w:val="21"/>
          <w:szCs w:val="21"/>
        </w:rPr>
      </w:pPr>
      <w:r w:rsidRPr="00647038">
        <w:rPr>
          <w:spacing w:val="6"/>
          <w:sz w:val="21"/>
          <w:szCs w:val="21"/>
        </w:rPr>
        <w:t>Optimized the run time of the program by maintaining a max-heap and min-heap to calculate the median of the order price in constant time to avoid the traversing of data structure in each market timestamp</w:t>
      </w:r>
      <w:r w:rsidRPr="00647038">
        <w:rPr>
          <w:sz w:val="21"/>
          <w:szCs w:val="21"/>
        </w:rPr>
        <w:t xml:space="preserve">                                                                                                                              </w:t>
      </w:r>
      <w:r w:rsidRPr="00647038">
        <w:rPr>
          <w:spacing w:val="7"/>
          <w:sz w:val="21"/>
          <w:szCs w:val="21"/>
        </w:rPr>
        <w:t xml:space="preserve">                              </w:t>
      </w:r>
      <w:r w:rsidRPr="00647038">
        <w:rPr>
          <w:sz w:val="21"/>
          <w:szCs w:val="21"/>
        </w:rPr>
        <w:t xml:space="preserve">                                                                                                                      </w:t>
      </w:r>
      <w:r w:rsidRPr="00647038">
        <w:rPr>
          <w:spacing w:val="7"/>
          <w:sz w:val="21"/>
          <w:szCs w:val="21"/>
        </w:rPr>
        <w:t xml:space="preserve">                              </w:t>
      </w:r>
    </w:p>
    <w:p w14:paraId="15259F67" w14:textId="77777777" w:rsidR="00B94338" w:rsidRDefault="00B94338" w:rsidP="009C77B8">
      <w:pPr>
        <w:rPr>
          <w:spacing w:val="6"/>
          <w:sz w:val="18"/>
          <w:szCs w:val="18"/>
        </w:rPr>
      </w:pPr>
    </w:p>
    <w:p w14:paraId="6D4A97BB" w14:textId="49AC6AFC" w:rsidR="009C77B8" w:rsidRPr="00647038" w:rsidRDefault="009C12DE" w:rsidP="009C77B8">
      <w:pPr>
        <w:rPr>
          <w:sz w:val="21"/>
          <w:szCs w:val="21"/>
        </w:rPr>
      </w:pPr>
      <w:r w:rsidRPr="00647038">
        <w:rPr>
          <w:b/>
          <w:sz w:val="21"/>
          <w:szCs w:val="21"/>
        </w:rPr>
        <w:t>“</w:t>
      </w:r>
      <w:r w:rsidR="000F1369">
        <w:rPr>
          <w:b/>
          <w:sz w:val="21"/>
          <w:szCs w:val="21"/>
        </w:rPr>
        <w:t>Database Design and Query in Social Network D</w:t>
      </w:r>
      <w:r w:rsidR="005A2B71" w:rsidRPr="00647038">
        <w:rPr>
          <w:b/>
          <w:sz w:val="21"/>
          <w:szCs w:val="21"/>
        </w:rPr>
        <w:t>ata</w:t>
      </w:r>
      <w:r w:rsidR="00B77D39" w:rsidRPr="00647038">
        <w:rPr>
          <w:b/>
          <w:sz w:val="21"/>
          <w:szCs w:val="21"/>
        </w:rPr>
        <w:t>” in</w:t>
      </w:r>
      <w:r w:rsidRPr="00647038">
        <w:rPr>
          <w:b/>
          <w:sz w:val="21"/>
          <w:szCs w:val="21"/>
        </w:rPr>
        <w:t xml:space="preserve"> D</w:t>
      </w:r>
      <w:r w:rsidR="001D5D06" w:rsidRPr="00647038">
        <w:rPr>
          <w:b/>
          <w:sz w:val="21"/>
          <w:szCs w:val="21"/>
        </w:rPr>
        <w:t>atabase Management</w:t>
      </w:r>
      <w:r w:rsidR="000572EC">
        <w:rPr>
          <w:b/>
          <w:sz w:val="21"/>
          <w:szCs w:val="21"/>
        </w:rPr>
        <w:t>, Ann Arbor, MI</w:t>
      </w:r>
      <w:r w:rsidR="00B22830">
        <w:rPr>
          <w:b/>
          <w:sz w:val="21"/>
          <w:szCs w:val="21"/>
        </w:rPr>
        <w:t xml:space="preserve">    </w:t>
      </w:r>
      <w:r w:rsidR="000F1369">
        <w:rPr>
          <w:b/>
          <w:sz w:val="21"/>
          <w:szCs w:val="21"/>
        </w:rPr>
        <w:t xml:space="preserve">      </w:t>
      </w:r>
      <w:r w:rsidRPr="00647038">
        <w:rPr>
          <w:b/>
          <w:sz w:val="21"/>
          <w:szCs w:val="21"/>
        </w:rPr>
        <w:t xml:space="preserve"> </w:t>
      </w:r>
      <w:r w:rsidR="005A2B71" w:rsidRPr="00647038">
        <w:rPr>
          <w:sz w:val="21"/>
          <w:szCs w:val="21"/>
        </w:rPr>
        <w:t>09.2013-10.2013</w:t>
      </w:r>
      <w:r w:rsidRPr="00647038">
        <w:rPr>
          <w:b/>
          <w:sz w:val="21"/>
          <w:szCs w:val="21"/>
        </w:rPr>
        <w:t xml:space="preserve">               </w:t>
      </w:r>
      <w:r w:rsidR="005A2B71" w:rsidRPr="00647038">
        <w:rPr>
          <w:b/>
          <w:sz w:val="21"/>
          <w:szCs w:val="21"/>
        </w:rPr>
        <w:t xml:space="preserve">                               </w:t>
      </w:r>
      <w:r w:rsidR="00786D0F" w:rsidRPr="00647038">
        <w:rPr>
          <w:sz w:val="21"/>
          <w:szCs w:val="21"/>
        </w:rPr>
        <w:t xml:space="preserve">                                                                                                                        </w:t>
      </w:r>
      <w:r w:rsidR="00786D0F" w:rsidRPr="00647038">
        <w:rPr>
          <w:spacing w:val="7"/>
          <w:sz w:val="21"/>
          <w:szCs w:val="21"/>
        </w:rPr>
        <w:t xml:space="preserve">                           </w:t>
      </w:r>
      <w:r w:rsidR="00786D0F" w:rsidRPr="00647038">
        <w:rPr>
          <w:spacing w:val="3"/>
          <w:sz w:val="21"/>
          <w:szCs w:val="21"/>
        </w:rPr>
        <w:t xml:space="preserve"> </w:t>
      </w:r>
      <w:r w:rsidR="009C77B8" w:rsidRPr="00647038">
        <w:rPr>
          <w:sz w:val="21"/>
          <w:szCs w:val="21"/>
        </w:rPr>
        <w:t xml:space="preserve">                                                                                                                          </w:t>
      </w:r>
      <w:r w:rsidR="009C77B8" w:rsidRPr="00647038">
        <w:rPr>
          <w:spacing w:val="7"/>
          <w:sz w:val="21"/>
          <w:szCs w:val="21"/>
        </w:rPr>
        <w:t xml:space="preserve">                              </w:t>
      </w:r>
    </w:p>
    <w:p w14:paraId="61ABCCC1" w14:textId="639EB4B2" w:rsidR="003A1A54" w:rsidRPr="00647038" w:rsidRDefault="00404F75" w:rsidP="003A1A54">
      <w:pPr>
        <w:rPr>
          <w:spacing w:val="6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 w:rsidR="003A1A54" w:rsidRPr="00647038">
        <w:rPr>
          <w:spacing w:val="6"/>
          <w:sz w:val="21"/>
          <w:szCs w:val="21"/>
        </w:rPr>
        <w:t>Designed a relational database for storing information about Facebook social media network</w:t>
      </w:r>
    </w:p>
    <w:p w14:paraId="16DAF0A4" w14:textId="24C24ACD" w:rsidR="002D75B7" w:rsidRPr="00647038" w:rsidRDefault="00404F75" w:rsidP="002D75B7">
      <w:pPr>
        <w:rPr>
          <w:spacing w:val="6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 w:rsidR="00AB6D4C">
        <w:rPr>
          <w:spacing w:val="6"/>
          <w:sz w:val="21"/>
          <w:szCs w:val="21"/>
        </w:rPr>
        <w:t xml:space="preserve">Created tables of database according to the ER diagrams designed; populated the </w:t>
      </w:r>
      <w:r w:rsidR="002D75B7" w:rsidRPr="00647038">
        <w:rPr>
          <w:spacing w:val="6"/>
          <w:sz w:val="21"/>
          <w:szCs w:val="21"/>
        </w:rPr>
        <w:t>datab</w:t>
      </w:r>
      <w:r w:rsidR="00AB6D4C">
        <w:rPr>
          <w:spacing w:val="6"/>
          <w:sz w:val="21"/>
          <w:szCs w:val="21"/>
        </w:rPr>
        <w:t xml:space="preserve">ase with real data </w:t>
      </w:r>
    </w:p>
    <w:p w14:paraId="684E85F6" w14:textId="4E869AC3" w:rsidR="00F04511" w:rsidRPr="00647038" w:rsidRDefault="00404F75" w:rsidP="003A1A54">
      <w:pPr>
        <w:rPr>
          <w:spacing w:val="6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rFonts w:ascii="Symbol" w:eastAsia="Symbol" w:hAnsi="Symbol" w:cs="Symbol"/>
          <w:spacing w:val="-46"/>
          <w:sz w:val="21"/>
          <w:szCs w:val="21"/>
        </w:rPr>
        <w:t></w:t>
      </w:r>
      <w:r w:rsidR="003A1A54" w:rsidRPr="00647038">
        <w:rPr>
          <w:spacing w:val="6"/>
          <w:sz w:val="21"/>
          <w:szCs w:val="21"/>
        </w:rPr>
        <w:t>W</w:t>
      </w:r>
      <w:r w:rsidR="00F04511" w:rsidRPr="00647038">
        <w:rPr>
          <w:spacing w:val="6"/>
          <w:sz w:val="21"/>
          <w:szCs w:val="21"/>
        </w:rPr>
        <w:t>ritten</w:t>
      </w:r>
      <w:r w:rsidR="003A1A54" w:rsidRPr="00647038">
        <w:rPr>
          <w:spacing w:val="6"/>
          <w:sz w:val="21"/>
          <w:szCs w:val="21"/>
        </w:rPr>
        <w:t xml:space="preserve"> multip</w:t>
      </w:r>
      <w:r w:rsidR="00F04511" w:rsidRPr="00647038">
        <w:rPr>
          <w:spacing w:val="6"/>
          <w:sz w:val="21"/>
          <w:szCs w:val="21"/>
        </w:rPr>
        <w:t>le efficient queries and embedded them into Java using JDBC</w:t>
      </w:r>
    </w:p>
    <w:p w14:paraId="488CED5E" w14:textId="5ED244DB" w:rsidR="001F3584" w:rsidRPr="00E42D0E" w:rsidRDefault="002D75B7" w:rsidP="00975400">
      <w:pPr>
        <w:rPr>
          <w:spacing w:val="7"/>
          <w:sz w:val="18"/>
          <w:szCs w:val="18"/>
        </w:rPr>
      </w:pPr>
      <w:r w:rsidRPr="000F20F2">
        <w:rPr>
          <w:sz w:val="18"/>
          <w:szCs w:val="18"/>
        </w:rPr>
        <w:t xml:space="preserve">                                                                                                       </w:t>
      </w:r>
      <w:r w:rsidRPr="000F20F2">
        <w:rPr>
          <w:spacing w:val="7"/>
          <w:sz w:val="18"/>
          <w:szCs w:val="18"/>
        </w:rPr>
        <w:t xml:space="preserve">                            </w:t>
      </w:r>
      <w:r w:rsidR="00AD00DC" w:rsidRPr="000F20F2">
        <w:rPr>
          <w:sz w:val="18"/>
          <w:szCs w:val="18"/>
        </w:rPr>
        <w:t xml:space="preserve">                                                                                                             </w:t>
      </w:r>
      <w:r w:rsidR="00AD00DC" w:rsidRPr="000F20F2">
        <w:rPr>
          <w:spacing w:val="7"/>
          <w:sz w:val="18"/>
          <w:szCs w:val="18"/>
        </w:rPr>
        <w:t xml:space="preserve">                           </w:t>
      </w:r>
      <w:r w:rsidR="00AD00DC">
        <w:rPr>
          <w:spacing w:val="7"/>
          <w:sz w:val="18"/>
          <w:szCs w:val="18"/>
        </w:rPr>
        <w:t xml:space="preserve">  </w:t>
      </w:r>
      <w:r w:rsidR="00AD00DC" w:rsidRPr="000F20F2">
        <w:rPr>
          <w:sz w:val="18"/>
          <w:szCs w:val="18"/>
        </w:rPr>
        <w:t xml:space="preserve">                                                                                                                   </w:t>
      </w:r>
      <w:r w:rsidR="00AD00DC" w:rsidRPr="000F20F2">
        <w:rPr>
          <w:spacing w:val="7"/>
          <w:sz w:val="18"/>
          <w:szCs w:val="18"/>
        </w:rPr>
        <w:t xml:space="preserve">                              </w:t>
      </w:r>
    </w:p>
    <w:p w14:paraId="617AFC06" w14:textId="32444F45" w:rsidR="001F3584" w:rsidRPr="00B22830" w:rsidRDefault="00121DAC" w:rsidP="001F3584">
      <w:pPr>
        <w:tabs>
          <w:tab w:val="left" w:pos="10560"/>
        </w:tabs>
        <w:rPr>
          <w:b/>
          <w:position w:val="-1"/>
          <w:sz w:val="22"/>
          <w:szCs w:val="22"/>
          <w:u w:val="thick" w:color="000000"/>
        </w:rPr>
      </w:pPr>
      <w:proofErr w:type="gramStart"/>
      <w:r w:rsidRPr="00B22830">
        <w:rPr>
          <w:b/>
          <w:spacing w:val="-10"/>
          <w:position w:val="-1"/>
          <w:sz w:val="22"/>
          <w:szCs w:val="22"/>
          <w:u w:val="thick" w:color="000000"/>
        </w:rPr>
        <w:t>SKILLS</w:t>
      </w:r>
      <w:r w:rsidR="00E07BCF">
        <w:rPr>
          <w:b/>
          <w:spacing w:val="-10"/>
          <w:position w:val="-1"/>
          <w:sz w:val="22"/>
          <w:szCs w:val="22"/>
          <w:u w:val="thick" w:color="000000"/>
        </w:rPr>
        <w:t xml:space="preserve"> </w:t>
      </w:r>
      <w:r w:rsidR="001F3584" w:rsidRPr="00B22830">
        <w:rPr>
          <w:b/>
          <w:position w:val="-1"/>
          <w:sz w:val="22"/>
          <w:szCs w:val="22"/>
          <w:u w:val="thick" w:color="000000"/>
        </w:rPr>
        <w:t>:</w:t>
      </w:r>
      <w:proofErr w:type="gramEnd"/>
      <w:r w:rsidR="001F3584" w:rsidRPr="00B22830">
        <w:rPr>
          <w:b/>
          <w:position w:val="-1"/>
          <w:sz w:val="22"/>
          <w:szCs w:val="22"/>
          <w:u w:val="thick" w:color="000000"/>
        </w:rPr>
        <w:t xml:space="preserve"> </w:t>
      </w:r>
      <w:r w:rsidR="001F3584" w:rsidRPr="00B22830">
        <w:rPr>
          <w:b/>
          <w:position w:val="-1"/>
          <w:sz w:val="22"/>
          <w:szCs w:val="22"/>
          <w:u w:val="thick" w:color="000000"/>
        </w:rPr>
        <w:tab/>
      </w:r>
    </w:p>
    <w:p w14:paraId="462359F5" w14:textId="7D27F4E6" w:rsidR="00F04511" w:rsidRPr="00647038" w:rsidRDefault="00404F75" w:rsidP="00975400">
      <w:pPr>
        <w:rPr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spacing w:val="6"/>
          <w:sz w:val="21"/>
          <w:szCs w:val="21"/>
        </w:rPr>
        <w:t>P</w:t>
      </w:r>
      <w:r w:rsidR="001F3584" w:rsidRPr="00647038">
        <w:rPr>
          <w:spacing w:val="6"/>
          <w:sz w:val="21"/>
          <w:szCs w:val="21"/>
        </w:rPr>
        <w:t>r</w:t>
      </w:r>
      <w:r w:rsidR="00BC49A6">
        <w:rPr>
          <w:spacing w:val="6"/>
          <w:sz w:val="21"/>
          <w:szCs w:val="21"/>
        </w:rPr>
        <w:t>oficient in C, C++,</w:t>
      </w:r>
      <w:r w:rsidR="00235CC4">
        <w:rPr>
          <w:spacing w:val="6"/>
          <w:sz w:val="21"/>
          <w:szCs w:val="21"/>
        </w:rPr>
        <w:t xml:space="preserve"> R, MATLAB</w:t>
      </w:r>
      <w:r w:rsidR="00BC49A6">
        <w:rPr>
          <w:spacing w:val="6"/>
          <w:sz w:val="21"/>
          <w:szCs w:val="21"/>
        </w:rPr>
        <w:t>, familiar with SQL</w:t>
      </w:r>
      <w:r w:rsidR="003C03BF">
        <w:rPr>
          <w:spacing w:val="6"/>
          <w:sz w:val="21"/>
          <w:szCs w:val="21"/>
        </w:rPr>
        <w:t>, basic knowledge of Java</w:t>
      </w:r>
    </w:p>
    <w:p w14:paraId="553ED56F" w14:textId="791315F5" w:rsidR="00BE16DE" w:rsidRDefault="00404F75" w:rsidP="00C45288">
      <w:pPr>
        <w:rPr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 w:rsidR="00F04511" w:rsidRPr="00647038">
        <w:rPr>
          <w:spacing w:val="6"/>
          <w:sz w:val="21"/>
          <w:szCs w:val="21"/>
        </w:rPr>
        <w:t>Unix</w:t>
      </w:r>
      <w:r w:rsidR="00F322AD">
        <w:rPr>
          <w:spacing w:val="6"/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operating system </w:t>
      </w:r>
      <w:r w:rsidR="00F322AD">
        <w:rPr>
          <w:spacing w:val="6"/>
          <w:sz w:val="21"/>
          <w:szCs w:val="21"/>
        </w:rPr>
        <w:t>(multi-threaded programming)</w:t>
      </w:r>
      <w:r w:rsidR="001F3584" w:rsidRPr="00647038">
        <w:rPr>
          <w:sz w:val="21"/>
          <w:szCs w:val="21"/>
        </w:rPr>
        <w:t xml:space="preserve">              </w:t>
      </w:r>
    </w:p>
    <w:sectPr w:rsidR="00BE16DE">
      <w:pgSz w:w="11920" w:h="16860"/>
      <w:pgMar w:top="12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B51C3"/>
    <w:multiLevelType w:val="multilevel"/>
    <w:tmpl w:val="D16E06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E"/>
    <w:rsid w:val="000572EC"/>
    <w:rsid w:val="000C6A2D"/>
    <w:rsid w:val="000E0A2F"/>
    <w:rsid w:val="000F1369"/>
    <w:rsid w:val="000F20F2"/>
    <w:rsid w:val="00104F6F"/>
    <w:rsid w:val="00121DAC"/>
    <w:rsid w:val="001B4C80"/>
    <w:rsid w:val="001D5D06"/>
    <w:rsid w:val="001F3584"/>
    <w:rsid w:val="00235CC4"/>
    <w:rsid w:val="00262AF1"/>
    <w:rsid w:val="002824E2"/>
    <w:rsid w:val="002D75B7"/>
    <w:rsid w:val="00327D30"/>
    <w:rsid w:val="0033493C"/>
    <w:rsid w:val="003A1A54"/>
    <w:rsid w:val="003C03BF"/>
    <w:rsid w:val="00404F75"/>
    <w:rsid w:val="004945BB"/>
    <w:rsid w:val="004E4516"/>
    <w:rsid w:val="004E76E9"/>
    <w:rsid w:val="004F18B8"/>
    <w:rsid w:val="0053285E"/>
    <w:rsid w:val="005A2B71"/>
    <w:rsid w:val="005C5E31"/>
    <w:rsid w:val="00620109"/>
    <w:rsid w:val="00647038"/>
    <w:rsid w:val="00661880"/>
    <w:rsid w:val="00663C12"/>
    <w:rsid w:val="00675174"/>
    <w:rsid w:val="00700E44"/>
    <w:rsid w:val="00786D0F"/>
    <w:rsid w:val="007A7EF0"/>
    <w:rsid w:val="00801A59"/>
    <w:rsid w:val="00845209"/>
    <w:rsid w:val="008E0638"/>
    <w:rsid w:val="00912D24"/>
    <w:rsid w:val="009317F2"/>
    <w:rsid w:val="00951223"/>
    <w:rsid w:val="00975400"/>
    <w:rsid w:val="009C12DE"/>
    <w:rsid w:val="009C77B8"/>
    <w:rsid w:val="00AB6D4C"/>
    <w:rsid w:val="00AD00DC"/>
    <w:rsid w:val="00B042B9"/>
    <w:rsid w:val="00B22830"/>
    <w:rsid w:val="00B77D39"/>
    <w:rsid w:val="00B94338"/>
    <w:rsid w:val="00BC49A6"/>
    <w:rsid w:val="00BE16DE"/>
    <w:rsid w:val="00C45288"/>
    <w:rsid w:val="00CA53F0"/>
    <w:rsid w:val="00D115B4"/>
    <w:rsid w:val="00D6486C"/>
    <w:rsid w:val="00DC4729"/>
    <w:rsid w:val="00E0783D"/>
    <w:rsid w:val="00E07BCF"/>
    <w:rsid w:val="00E42D0E"/>
    <w:rsid w:val="00ED2489"/>
    <w:rsid w:val="00F04511"/>
    <w:rsid w:val="00F3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04F7"/>
  <w15:docId w15:val="{236FC834-E952-41D4-8C62-A593BAB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45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288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28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4DC5619B</Template>
  <TotalTime>74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Guanglei</dc:creator>
  <cp:lastModifiedBy>Cao, Guanglei</cp:lastModifiedBy>
  <cp:revision>9</cp:revision>
  <cp:lastPrinted>2014-02-21T08:40:00Z</cp:lastPrinted>
  <dcterms:created xsi:type="dcterms:W3CDTF">2014-01-29T12:25:00Z</dcterms:created>
  <dcterms:modified xsi:type="dcterms:W3CDTF">2014-02-21T08:41:00Z</dcterms:modified>
</cp:coreProperties>
</file>